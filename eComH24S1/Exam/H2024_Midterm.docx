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22C9F" w14:textId="77777777" w:rsidR="00A85B46" w:rsidRDefault="00D05906" w:rsidP="00802F0B">
      <w:pPr>
        <w:pStyle w:val="Footer"/>
        <w:jc w:val="center"/>
        <w:rPr>
          <w:b/>
          <w:sz w:val="24"/>
          <w:szCs w:val="18"/>
          <w:lang w:val="en-CA"/>
        </w:rPr>
      </w:pPr>
      <w:r w:rsidRPr="00802F0B">
        <w:rPr>
          <w:b/>
          <w:sz w:val="24"/>
          <w:szCs w:val="18"/>
          <w:lang w:val="en-CA"/>
        </w:rPr>
        <w:t>Carefully r</w:t>
      </w:r>
      <w:r w:rsidR="005B4958" w:rsidRPr="00802F0B">
        <w:rPr>
          <w:b/>
          <w:sz w:val="24"/>
          <w:szCs w:val="18"/>
          <w:lang w:val="en-CA"/>
        </w:rPr>
        <w:t xml:space="preserve">ead </w:t>
      </w:r>
      <w:r w:rsidR="00802F0B" w:rsidRPr="00802F0B">
        <w:rPr>
          <w:b/>
          <w:sz w:val="24"/>
          <w:szCs w:val="18"/>
          <w:lang w:val="en-CA"/>
        </w:rPr>
        <w:t xml:space="preserve">and follow </w:t>
      </w:r>
      <w:r w:rsidR="005B4958" w:rsidRPr="00802F0B">
        <w:rPr>
          <w:b/>
          <w:sz w:val="24"/>
          <w:szCs w:val="18"/>
          <w:u w:val="single"/>
          <w:lang w:val="en-CA"/>
        </w:rPr>
        <w:t>all</w:t>
      </w:r>
      <w:r w:rsidR="005B4958" w:rsidRPr="00802F0B">
        <w:rPr>
          <w:b/>
          <w:sz w:val="24"/>
          <w:szCs w:val="18"/>
          <w:lang w:val="en-CA"/>
        </w:rPr>
        <w:t xml:space="preserve"> instructions.</w:t>
      </w:r>
      <w:r w:rsidR="00802F0B" w:rsidRPr="00802F0B">
        <w:rPr>
          <w:b/>
          <w:sz w:val="24"/>
          <w:szCs w:val="18"/>
          <w:lang w:val="en-CA"/>
        </w:rPr>
        <w:t xml:space="preserve"> </w:t>
      </w:r>
      <w:r w:rsidR="00743F78" w:rsidRPr="00C4077E">
        <w:rPr>
          <w:b/>
          <w:sz w:val="24"/>
          <w:szCs w:val="18"/>
          <w:u w:val="single"/>
          <w:lang w:val="en-CA"/>
        </w:rPr>
        <w:t>Open book</w:t>
      </w:r>
      <w:r w:rsidR="00802F0B" w:rsidRPr="00C4077E">
        <w:rPr>
          <w:b/>
          <w:sz w:val="24"/>
          <w:szCs w:val="18"/>
          <w:u w:val="single"/>
          <w:lang w:val="en-CA"/>
        </w:rPr>
        <w:t>.</w:t>
      </w:r>
      <w:r w:rsidR="00802F0B" w:rsidRPr="00802F0B">
        <w:rPr>
          <w:b/>
          <w:sz w:val="24"/>
          <w:szCs w:val="18"/>
          <w:lang w:val="en-CA"/>
        </w:rPr>
        <w:t xml:space="preserve"> </w:t>
      </w:r>
      <w:r w:rsidR="0073110E">
        <w:rPr>
          <w:b/>
          <w:sz w:val="24"/>
          <w:szCs w:val="18"/>
          <w:lang w:val="en-CA"/>
        </w:rPr>
        <w:t>Use Vanier computers!</w:t>
      </w:r>
    </w:p>
    <w:p w14:paraId="6872E1F7" w14:textId="37759531" w:rsidR="005B4958" w:rsidRPr="00802F0B" w:rsidRDefault="00A85B46" w:rsidP="00802F0B">
      <w:pPr>
        <w:pStyle w:val="Footer"/>
        <w:jc w:val="center"/>
        <w:rPr>
          <w:sz w:val="18"/>
          <w:szCs w:val="18"/>
        </w:rPr>
      </w:pPr>
      <w:r>
        <w:rPr>
          <w:b/>
          <w:sz w:val="24"/>
          <w:szCs w:val="18"/>
          <w:lang w:val="en-CA"/>
        </w:rPr>
        <w:t xml:space="preserve">You are encouraged to </w:t>
      </w:r>
      <w:r w:rsidR="00057699">
        <w:rPr>
          <w:b/>
          <w:sz w:val="24"/>
          <w:szCs w:val="18"/>
          <w:lang w:val="en-CA"/>
        </w:rPr>
        <w:t>use git or some USB device to keep your work backed up at all times</w:t>
      </w:r>
      <w:r>
        <w:rPr>
          <w:b/>
          <w:sz w:val="24"/>
          <w:szCs w:val="18"/>
          <w:lang w:val="en-CA"/>
        </w:rPr>
        <w:t>.</w:t>
      </w:r>
    </w:p>
    <w:p w14:paraId="57E6CB65" w14:textId="5C976A30" w:rsidR="00094A7A" w:rsidRPr="005E47AF" w:rsidRDefault="00094A7A" w:rsidP="00AC5503">
      <w:pPr>
        <w:pStyle w:val="Heading1"/>
      </w:pPr>
      <w:r w:rsidRPr="005E47AF">
        <w:t>Instructions</w:t>
      </w:r>
    </w:p>
    <w:p w14:paraId="06982823" w14:textId="1AFD0F0B" w:rsidR="00920933" w:rsidRDefault="00920933" w:rsidP="00094A7A">
      <w:pPr>
        <w:rPr>
          <w:lang w:val="en-CA"/>
        </w:rPr>
      </w:pPr>
      <w:r>
        <w:rPr>
          <w:lang w:val="en-CA"/>
        </w:rPr>
        <w:t>Using MS Word, c</w:t>
      </w:r>
      <w:r w:rsidR="005E47AF">
        <w:rPr>
          <w:lang w:val="en-CA"/>
        </w:rPr>
        <w:t xml:space="preserve">omplete </w:t>
      </w:r>
      <w:r w:rsidR="00094A7A">
        <w:rPr>
          <w:lang w:val="en-CA"/>
        </w:rPr>
        <w:t>th</w:t>
      </w:r>
      <w:r w:rsidR="005E47AF">
        <w:rPr>
          <w:lang w:val="en-CA"/>
        </w:rPr>
        <w:t>is</w:t>
      </w:r>
      <w:r w:rsidR="00094A7A">
        <w:rPr>
          <w:lang w:val="en-CA"/>
        </w:rPr>
        <w:t xml:space="preserve"> exam </w:t>
      </w:r>
      <w:r w:rsidR="005E47AF">
        <w:rPr>
          <w:lang w:val="en-CA"/>
        </w:rPr>
        <w:t xml:space="preserve">document </w:t>
      </w:r>
      <w:r>
        <w:rPr>
          <w:lang w:val="en-CA"/>
        </w:rPr>
        <w:t>by entering your name and answering</w:t>
      </w:r>
      <w:r w:rsidR="00094A7A">
        <w:rPr>
          <w:lang w:val="en-CA"/>
        </w:rPr>
        <w:t xml:space="preserve"> Questions 1, 2, and 3 </w:t>
      </w:r>
      <w:r>
        <w:rPr>
          <w:lang w:val="en-CA"/>
        </w:rPr>
        <w:t xml:space="preserve">in the locations suggested by lines. Do not modify the document otherwise. </w:t>
      </w:r>
      <w:r w:rsidR="00C4077E">
        <w:rPr>
          <w:lang w:val="en-CA"/>
        </w:rPr>
        <w:t xml:space="preserve">Your answer for </w:t>
      </w:r>
      <w:r>
        <w:rPr>
          <w:lang w:val="en-CA"/>
        </w:rPr>
        <w:t xml:space="preserve">Question 4 is </w:t>
      </w:r>
      <w:r w:rsidR="00C4077E">
        <w:rPr>
          <w:lang w:val="en-CA"/>
        </w:rPr>
        <w:t>developed with Docker containers</w:t>
      </w:r>
      <w:r w:rsidR="00CD1F26">
        <w:rPr>
          <w:lang w:val="en-CA"/>
        </w:rPr>
        <w:t>,</w:t>
      </w:r>
      <w:r w:rsidR="00C4077E">
        <w:rPr>
          <w:lang w:val="en-CA"/>
        </w:rPr>
        <w:t xml:space="preserve"> your favorite text editor or IDE</w:t>
      </w:r>
      <w:r w:rsidR="00CD1F26">
        <w:rPr>
          <w:lang w:val="en-CA"/>
        </w:rPr>
        <w:t>, and phpMyAdmin</w:t>
      </w:r>
      <w:r w:rsidR="00C4077E">
        <w:rPr>
          <w:lang w:val="en-CA"/>
        </w:rPr>
        <w:t>.</w:t>
      </w:r>
    </w:p>
    <w:p w14:paraId="4984D077" w14:textId="4439B63C" w:rsidR="00C4077E" w:rsidRDefault="00F443A0" w:rsidP="00920933">
      <w:pPr>
        <w:rPr>
          <w:lang w:val="en-CA"/>
        </w:rPr>
      </w:pPr>
      <w:r>
        <w:rPr>
          <w:lang w:val="en-CA"/>
        </w:rPr>
        <w:t>To the “Midterm Exam” LEA/</w:t>
      </w:r>
      <w:proofErr w:type="spellStart"/>
      <w:r>
        <w:rPr>
          <w:lang w:val="en-CA"/>
        </w:rPr>
        <w:t>Omnivox</w:t>
      </w:r>
      <w:proofErr w:type="spellEnd"/>
      <w:r>
        <w:rPr>
          <w:lang w:val="en-CA"/>
        </w:rPr>
        <w:t xml:space="preserve"> assignment inbox, s</w:t>
      </w:r>
      <w:r w:rsidR="00094A7A">
        <w:rPr>
          <w:lang w:val="en-CA"/>
        </w:rPr>
        <w:t xml:space="preserve">ubmit </w:t>
      </w:r>
      <w:r>
        <w:rPr>
          <w:lang w:val="en-CA"/>
        </w:rPr>
        <w:t>the zip file created as follows</w:t>
      </w:r>
      <w:r w:rsidR="00C4077E">
        <w:rPr>
          <w:lang w:val="en-CA"/>
        </w:rPr>
        <w:t>:</w:t>
      </w:r>
      <w:r>
        <w:rPr>
          <w:lang w:val="en-CA"/>
        </w:rPr>
        <w:br/>
      </w:r>
      <w:r w:rsidR="00C4077E">
        <w:rPr>
          <w:lang w:val="en-CA"/>
        </w:rPr>
        <w:t xml:space="preserve">To </w:t>
      </w:r>
      <w:r w:rsidR="00C4077E" w:rsidRPr="00C4077E">
        <w:rPr>
          <w:b/>
          <w:lang w:val="en-CA"/>
        </w:rPr>
        <w:t xml:space="preserve">the root folder of the application </w:t>
      </w:r>
      <w:r w:rsidR="00C4077E" w:rsidRPr="00CD1F26">
        <w:rPr>
          <w:lang w:val="en-CA"/>
        </w:rPr>
        <w:t>built for Question 4</w:t>
      </w:r>
      <w:r w:rsidRPr="00CD1F26">
        <w:rPr>
          <w:lang w:val="en-CA"/>
        </w:rPr>
        <w:t xml:space="preserve"> (the folder containing .</w:t>
      </w:r>
      <w:proofErr w:type="spellStart"/>
      <w:r w:rsidRPr="00CD1F26">
        <w:rPr>
          <w:lang w:val="en-CA"/>
        </w:rPr>
        <w:t>htaccess</w:t>
      </w:r>
      <w:proofErr w:type="spellEnd"/>
      <w:r w:rsidRPr="00CD1F26">
        <w:rPr>
          <w:lang w:val="en-CA"/>
        </w:rPr>
        <w:t xml:space="preserve"> and </w:t>
      </w:r>
      <w:proofErr w:type="spellStart"/>
      <w:r w:rsidRPr="00CD1F26">
        <w:rPr>
          <w:lang w:val="en-CA"/>
        </w:rPr>
        <w:t>index.php</w:t>
      </w:r>
      <w:proofErr w:type="spellEnd"/>
      <w:r w:rsidRPr="00CD1F26">
        <w:rPr>
          <w:lang w:val="en-CA"/>
        </w:rPr>
        <w:t>)</w:t>
      </w:r>
      <w:r w:rsidR="00C4077E" w:rsidRPr="00CD1F26">
        <w:rPr>
          <w:lang w:val="en-CA"/>
        </w:rPr>
        <w:t xml:space="preserve"> add</w:t>
      </w:r>
    </w:p>
    <w:p w14:paraId="5428528C" w14:textId="21C58762" w:rsidR="00C4077E" w:rsidRDefault="00C4077E" w:rsidP="00C4077E">
      <w:pPr>
        <w:pStyle w:val="ListParagraph"/>
        <w:numPr>
          <w:ilvl w:val="0"/>
          <w:numId w:val="27"/>
        </w:numPr>
        <w:rPr>
          <w:lang w:val="en-CA"/>
        </w:rPr>
      </w:pPr>
      <w:r w:rsidRPr="00C4077E">
        <w:rPr>
          <w:lang w:val="en-CA"/>
        </w:rPr>
        <w:t>this document, completed with your name and answers and</w:t>
      </w:r>
    </w:p>
    <w:p w14:paraId="4C1A8A1A" w14:textId="69A0DCC6" w:rsidR="00C4077E" w:rsidRPr="00C4077E" w:rsidRDefault="00C4077E" w:rsidP="00C4077E">
      <w:pPr>
        <w:pStyle w:val="ListParagraph"/>
        <w:numPr>
          <w:ilvl w:val="0"/>
          <w:numId w:val="27"/>
        </w:numPr>
        <w:rPr>
          <w:lang w:val="en-CA"/>
        </w:rPr>
      </w:pPr>
      <w:r w:rsidRPr="00920933">
        <w:rPr>
          <w:lang w:val="en-CA"/>
        </w:rPr>
        <w:t xml:space="preserve">your </w:t>
      </w:r>
      <w:r w:rsidRPr="00920933">
        <w:rPr>
          <w:b/>
          <w:bCs/>
          <w:lang w:val="en-CA"/>
        </w:rPr>
        <w:t>database export (exported with phpMyAdmin)</w:t>
      </w:r>
      <w:r w:rsidR="00F443A0">
        <w:rPr>
          <w:b/>
          <w:bCs/>
          <w:lang w:val="en-CA"/>
        </w:rPr>
        <w:t>.</w:t>
      </w:r>
    </w:p>
    <w:p w14:paraId="354D3DA8" w14:textId="2CBC209C" w:rsidR="00C4077E" w:rsidRPr="00C4077E" w:rsidRDefault="00C4077E" w:rsidP="00C4077E">
      <w:pPr>
        <w:rPr>
          <w:lang w:val="en-CA"/>
        </w:rPr>
      </w:pPr>
      <w:r w:rsidRPr="00F443A0">
        <w:rPr>
          <w:u w:val="single"/>
          <w:lang w:val="en-CA"/>
        </w:rPr>
        <w:t>From the parent folder of your application root folder</w:t>
      </w:r>
      <w:r>
        <w:rPr>
          <w:lang w:val="en-CA"/>
        </w:rPr>
        <w:t xml:space="preserve">, </w:t>
      </w:r>
      <w:r w:rsidR="00F443A0">
        <w:rPr>
          <w:lang w:val="en-CA"/>
        </w:rPr>
        <w:t xml:space="preserve">select the application root folder and </w:t>
      </w:r>
      <w:r w:rsidR="00920933" w:rsidRPr="00C4077E">
        <w:rPr>
          <w:lang w:val="en-CA"/>
        </w:rPr>
        <w:t xml:space="preserve">create a zip archive of </w:t>
      </w:r>
      <w:r w:rsidR="00920933" w:rsidRPr="00C4077E">
        <w:rPr>
          <w:b/>
          <w:lang w:val="en-CA"/>
        </w:rPr>
        <w:t xml:space="preserve">the </w:t>
      </w:r>
      <w:r>
        <w:rPr>
          <w:b/>
          <w:lang w:val="en-CA"/>
        </w:rPr>
        <w:t xml:space="preserve">application </w:t>
      </w:r>
      <w:r w:rsidR="00920933" w:rsidRPr="00C4077E">
        <w:rPr>
          <w:b/>
          <w:lang w:val="en-CA"/>
        </w:rPr>
        <w:t xml:space="preserve">root folder </w:t>
      </w:r>
      <w:r>
        <w:rPr>
          <w:b/>
          <w:lang w:val="en-CA"/>
        </w:rPr>
        <w:t>(</w:t>
      </w:r>
      <w:r w:rsidR="00920933" w:rsidRPr="00C4077E">
        <w:rPr>
          <w:b/>
          <w:lang w:val="en-CA"/>
        </w:rPr>
        <w:t xml:space="preserve">and all </w:t>
      </w:r>
      <w:r>
        <w:rPr>
          <w:b/>
          <w:lang w:val="en-CA"/>
        </w:rPr>
        <w:t>its content).</w:t>
      </w:r>
      <w:r w:rsidR="00920933" w:rsidRPr="00C4077E">
        <w:rPr>
          <w:lang w:val="en-CA"/>
        </w:rPr>
        <w:t xml:space="preserve"> </w:t>
      </w:r>
      <w:r>
        <w:rPr>
          <w:lang w:val="en-CA"/>
        </w:rPr>
        <w:t>This will ensure all hidden files are included in the submitted zip file.</w:t>
      </w:r>
    </w:p>
    <w:p w14:paraId="37D1A7A7" w14:textId="79CA229E" w:rsidR="00094A7A" w:rsidRDefault="00094A7A" w:rsidP="00094A7A">
      <w:pPr>
        <w:rPr>
          <w:b/>
          <w:i/>
          <w:lang w:val="en-CA"/>
        </w:rPr>
      </w:pPr>
      <w:r>
        <w:rPr>
          <w:b/>
          <w:i/>
          <w:lang w:val="en-CA"/>
        </w:rPr>
        <w:t xml:space="preserve">You are responsible for the exam that you are submitting. </w:t>
      </w:r>
      <w:r w:rsidR="00831EB2">
        <w:rPr>
          <w:b/>
          <w:i/>
          <w:lang w:val="en-CA"/>
        </w:rPr>
        <w:t>D</w:t>
      </w:r>
      <w:r>
        <w:rPr>
          <w:b/>
          <w:i/>
          <w:lang w:val="en-CA"/>
        </w:rPr>
        <w:t>ouble-check</w:t>
      </w:r>
      <w:r w:rsidRPr="00D05906">
        <w:rPr>
          <w:b/>
          <w:i/>
          <w:lang w:val="en-CA"/>
        </w:rPr>
        <w:t xml:space="preserve"> that you have submitted the correct version of your </w:t>
      </w:r>
      <w:r>
        <w:rPr>
          <w:b/>
          <w:i/>
          <w:lang w:val="en-CA"/>
        </w:rPr>
        <w:t xml:space="preserve">solutions by downloading </w:t>
      </w:r>
      <w:r w:rsidR="00831EB2">
        <w:rPr>
          <w:b/>
          <w:i/>
          <w:lang w:val="en-CA"/>
        </w:rPr>
        <w:t xml:space="preserve">and examining </w:t>
      </w:r>
      <w:r>
        <w:rPr>
          <w:b/>
          <w:i/>
          <w:lang w:val="en-CA"/>
        </w:rPr>
        <w:t xml:space="preserve">your submitted material. Only </w:t>
      </w:r>
      <w:r w:rsidR="00831EB2">
        <w:rPr>
          <w:b/>
          <w:i/>
          <w:lang w:val="en-CA"/>
        </w:rPr>
        <w:t>your</w:t>
      </w:r>
      <w:r>
        <w:rPr>
          <w:b/>
          <w:i/>
          <w:lang w:val="en-CA"/>
        </w:rPr>
        <w:t xml:space="preserve"> last submission will be graded.</w:t>
      </w:r>
    </w:p>
    <w:p w14:paraId="1A53B373" w14:textId="3CA6288E" w:rsidR="000E79BF" w:rsidRPr="005E47AF" w:rsidRDefault="000778D1" w:rsidP="00AC5503">
      <w:pPr>
        <w:pStyle w:val="Heading1"/>
      </w:pPr>
      <w:r w:rsidRPr="005E47AF">
        <w:t>Question 1</w:t>
      </w:r>
      <w:r w:rsidR="000E79BF" w:rsidRPr="005E47AF">
        <w:t xml:space="preserve">: </w:t>
      </w:r>
      <w:r w:rsidR="00AC5503" w:rsidRPr="005E47AF">
        <w:t xml:space="preserve">MVC framework questions </w:t>
      </w:r>
      <w:r w:rsidR="000E79BF" w:rsidRPr="005E47AF">
        <w:t>(</w:t>
      </w:r>
      <w:r w:rsidR="003244A5" w:rsidRPr="005E47AF">
        <w:t>1</w:t>
      </w:r>
      <w:r w:rsidR="0072580C">
        <w:t>0</w:t>
      </w:r>
      <w:r w:rsidR="000E79BF" w:rsidRPr="005E47AF">
        <w:t xml:space="preserve"> points)</w:t>
      </w:r>
    </w:p>
    <w:p w14:paraId="1817F9C7" w14:textId="1C86E2BC" w:rsidR="000E79BF" w:rsidRDefault="00AC5503" w:rsidP="000E79BF">
      <w:pPr>
        <w:rPr>
          <w:lang w:val="en-CA"/>
        </w:rPr>
      </w:pPr>
      <w:r w:rsidRPr="005B4890">
        <w:rPr>
          <w:b/>
          <w:lang w:val="en-CA"/>
        </w:rPr>
        <w:t>Refer to the provided code</w:t>
      </w:r>
      <w:r>
        <w:rPr>
          <w:lang w:val="en-CA"/>
        </w:rPr>
        <w:t xml:space="preserve"> and answer the following </w:t>
      </w:r>
      <w:r w:rsidR="00D05906">
        <w:rPr>
          <w:lang w:val="en-CA"/>
        </w:rPr>
        <w:t>(</w:t>
      </w:r>
      <w:r>
        <w:rPr>
          <w:lang w:val="en-CA"/>
        </w:rPr>
        <w:t>2</w:t>
      </w:r>
      <w:r w:rsidR="00D05906">
        <w:rPr>
          <w:lang w:val="en-CA"/>
        </w:rPr>
        <w:t xml:space="preserve"> points each)</w:t>
      </w:r>
      <w:r w:rsidR="00751440">
        <w:rPr>
          <w:lang w:val="en-CA"/>
        </w:rPr>
        <w:t>.</w:t>
      </w:r>
    </w:p>
    <w:p w14:paraId="5F0EC5F4" w14:textId="77777777" w:rsidR="00A962D0" w:rsidRPr="00462E2D" w:rsidRDefault="005B4890" w:rsidP="00A962D0">
      <w:pPr>
        <w:pStyle w:val="ListParagraph"/>
        <w:numPr>
          <w:ilvl w:val="0"/>
          <w:numId w:val="15"/>
        </w:numPr>
        <w:autoSpaceDE w:val="0"/>
        <w:autoSpaceDN w:val="0"/>
        <w:adjustRightInd w:val="0"/>
        <w:spacing w:after="0" w:line="240" w:lineRule="auto"/>
        <w:rPr>
          <w:rFonts w:cstheme="minorHAnsi"/>
          <w:lang w:val="en-CA"/>
        </w:rPr>
      </w:pPr>
      <w:r w:rsidRPr="00462E2D">
        <w:rPr>
          <w:rFonts w:cstheme="minorHAnsi"/>
          <w:lang w:val="en-CA"/>
        </w:rPr>
        <w:t xml:space="preserve">Bootstrapping </w:t>
      </w:r>
      <w:r w:rsidR="003B28D2" w:rsidRPr="00462E2D">
        <w:rPr>
          <w:rFonts w:cstheme="minorHAnsi"/>
          <w:lang w:val="en-CA"/>
        </w:rPr>
        <w:t>is the process of initializing an application by executing tasks required for its launch</w:t>
      </w:r>
      <w:r w:rsidRPr="00462E2D">
        <w:rPr>
          <w:rFonts w:cstheme="minorHAnsi"/>
          <w:lang w:val="en-CA"/>
        </w:rPr>
        <w:t>.</w:t>
      </w:r>
      <w:r w:rsidR="003B28D2" w:rsidRPr="00462E2D">
        <w:rPr>
          <w:rFonts w:cstheme="minorHAnsi"/>
          <w:lang w:val="en-CA"/>
        </w:rPr>
        <w:t xml:space="preserve"> For example, an application can be bootstrapped by forcing calls to its entry point.</w:t>
      </w:r>
      <w:r w:rsidRPr="00462E2D">
        <w:rPr>
          <w:rFonts w:cstheme="minorHAnsi"/>
          <w:lang w:val="en-CA"/>
        </w:rPr>
        <w:br/>
      </w:r>
      <w:r w:rsidR="001C0E0F" w:rsidRPr="00462E2D">
        <w:rPr>
          <w:rFonts w:cstheme="minorHAnsi"/>
          <w:lang w:val="en-CA"/>
        </w:rPr>
        <w:t>For our PHP MVC framework, write w</w:t>
      </w:r>
      <w:r w:rsidR="00A85B46" w:rsidRPr="00462E2D">
        <w:rPr>
          <w:rFonts w:cstheme="minorHAnsi"/>
          <w:lang w:val="en-CA"/>
        </w:rPr>
        <w:t>hich file performs bootstrapping</w:t>
      </w:r>
      <w:r w:rsidR="001C0E0F" w:rsidRPr="00462E2D">
        <w:rPr>
          <w:rFonts w:cstheme="minorHAnsi"/>
          <w:lang w:val="en-CA"/>
        </w:rPr>
        <w:t>.</w:t>
      </w:r>
    </w:p>
    <w:p w14:paraId="54339486" w14:textId="04A59341" w:rsidR="001C0E0F" w:rsidRPr="00462E2D" w:rsidRDefault="001C0E0F" w:rsidP="00A962D0">
      <w:pPr>
        <w:pStyle w:val="ListParagraph"/>
        <w:autoSpaceDE w:val="0"/>
        <w:autoSpaceDN w:val="0"/>
        <w:adjustRightInd w:val="0"/>
        <w:spacing w:after="0" w:line="240" w:lineRule="auto"/>
        <w:rPr>
          <w:rFonts w:cstheme="minorHAnsi"/>
          <w:lang w:val="en-CA"/>
        </w:rPr>
      </w:pPr>
      <w:r w:rsidRPr="00462E2D">
        <w:rPr>
          <w:rFonts w:cstheme="minorHAnsi"/>
          <w:lang w:val="en-CA"/>
        </w:rPr>
        <w:br/>
      </w:r>
      <w:r w:rsidR="00A962D0" w:rsidRPr="00462E2D">
        <w:rPr>
          <w:rFonts w:cstheme="minorHAnsi"/>
          <w:lang w:val="en-CA"/>
        </w:rPr>
        <w:t xml:space="preserve"> -</w:t>
      </w:r>
      <w:r w:rsidR="00A962D0" w:rsidRPr="00462E2D">
        <w:rPr>
          <w:rFonts w:cstheme="minorHAnsi"/>
          <w:lang w:val="en-CA"/>
        </w:rPr>
        <w:t xml:space="preserve">For bootstrapping in the PHP MVC framework, typically the </w:t>
      </w:r>
      <w:proofErr w:type="spellStart"/>
      <w:r w:rsidR="00A962D0" w:rsidRPr="00462E2D">
        <w:rPr>
          <w:rFonts w:cstheme="minorHAnsi"/>
          <w:lang w:val="en-CA"/>
        </w:rPr>
        <w:t>index.php</w:t>
      </w:r>
      <w:proofErr w:type="spellEnd"/>
      <w:r w:rsidR="00A962D0" w:rsidRPr="00462E2D">
        <w:rPr>
          <w:rFonts w:cstheme="minorHAnsi"/>
          <w:lang w:val="en-CA"/>
        </w:rPr>
        <w:t xml:space="preserve"> file performs bootstrapping. You would write "</w:t>
      </w:r>
      <w:proofErr w:type="spellStart"/>
      <w:r w:rsidR="00A962D0" w:rsidRPr="00462E2D">
        <w:rPr>
          <w:rFonts w:cstheme="minorHAnsi"/>
          <w:lang w:val="en-CA"/>
        </w:rPr>
        <w:t>index.php</w:t>
      </w:r>
      <w:proofErr w:type="spellEnd"/>
      <w:r w:rsidR="00A962D0" w:rsidRPr="00462E2D">
        <w:rPr>
          <w:rFonts w:cstheme="minorHAnsi"/>
          <w:lang w:val="en-CA"/>
        </w:rPr>
        <w:t>"</w:t>
      </w:r>
      <w:r w:rsidRPr="00462E2D">
        <w:rPr>
          <w:rFonts w:cstheme="minorHAnsi"/>
          <w:lang w:val="en-CA"/>
        </w:rPr>
        <w:br/>
      </w:r>
    </w:p>
    <w:p w14:paraId="02AB7504" w14:textId="77777777" w:rsidR="00A962D0" w:rsidRPr="00462E2D" w:rsidRDefault="005B4890" w:rsidP="001C0E0F">
      <w:pPr>
        <w:pStyle w:val="ListParagraph"/>
        <w:numPr>
          <w:ilvl w:val="0"/>
          <w:numId w:val="15"/>
        </w:numPr>
        <w:autoSpaceDE w:val="0"/>
        <w:autoSpaceDN w:val="0"/>
        <w:adjustRightInd w:val="0"/>
        <w:spacing w:after="0" w:line="240" w:lineRule="auto"/>
        <w:rPr>
          <w:rFonts w:cstheme="minorHAnsi"/>
          <w:lang w:val="en-CA"/>
        </w:rPr>
      </w:pPr>
      <w:r w:rsidRPr="00462E2D">
        <w:rPr>
          <w:rFonts w:cstheme="minorHAnsi"/>
          <w:lang w:val="en-CA"/>
        </w:rPr>
        <w:t>E</w:t>
      </w:r>
      <w:r w:rsidR="00A85B46" w:rsidRPr="00462E2D">
        <w:rPr>
          <w:rFonts w:cstheme="minorHAnsi"/>
          <w:lang w:val="en-CA"/>
        </w:rPr>
        <w:t xml:space="preserve">xplain </w:t>
      </w:r>
      <w:r w:rsidR="003B28D2" w:rsidRPr="00462E2D">
        <w:rPr>
          <w:rFonts w:cstheme="minorHAnsi"/>
          <w:lang w:val="en-CA"/>
        </w:rPr>
        <w:t xml:space="preserve">the </w:t>
      </w:r>
      <w:r w:rsidR="00A85B46" w:rsidRPr="00462E2D">
        <w:rPr>
          <w:rFonts w:cstheme="minorHAnsi"/>
          <w:lang w:val="en-CA"/>
        </w:rPr>
        <w:t xml:space="preserve">instruction </w:t>
      </w:r>
      <w:r w:rsidR="003B28D2" w:rsidRPr="00462E2D">
        <w:rPr>
          <w:rFonts w:cstheme="minorHAnsi"/>
          <w:lang w:val="en-CA"/>
        </w:rPr>
        <w:t>that rewrites requests</w:t>
      </w:r>
      <w:r w:rsidR="001C0E0F" w:rsidRPr="00462E2D">
        <w:rPr>
          <w:rFonts w:cstheme="minorHAnsi"/>
          <w:lang w:val="en-CA"/>
        </w:rPr>
        <w:t xml:space="preserve"> as</w:t>
      </w:r>
      <w:r w:rsidR="003B28D2" w:rsidRPr="00462E2D">
        <w:rPr>
          <w:rFonts w:cstheme="minorHAnsi"/>
          <w:lang w:val="en-CA"/>
        </w:rPr>
        <w:t xml:space="preserve"> </w:t>
      </w:r>
      <w:r w:rsidR="001C0E0F" w:rsidRPr="00462E2D">
        <w:rPr>
          <w:rFonts w:cstheme="minorHAnsi"/>
          <w:lang w:val="en-CA"/>
        </w:rPr>
        <w:t>requests</w:t>
      </w:r>
      <w:r w:rsidR="003B28D2" w:rsidRPr="00462E2D">
        <w:rPr>
          <w:rFonts w:cstheme="minorHAnsi"/>
          <w:lang w:val="en-CA"/>
        </w:rPr>
        <w:t xml:space="preserve"> to</w:t>
      </w:r>
      <w:r w:rsidRPr="00462E2D">
        <w:rPr>
          <w:rFonts w:cstheme="minorHAnsi"/>
          <w:lang w:val="en-CA"/>
        </w:rPr>
        <w:t xml:space="preserve"> </w:t>
      </w:r>
      <w:proofErr w:type="spellStart"/>
      <w:r w:rsidRPr="00462E2D">
        <w:rPr>
          <w:rFonts w:cstheme="minorHAnsi"/>
          <w:lang w:val="en-CA"/>
        </w:rPr>
        <w:t>index.php</w:t>
      </w:r>
      <w:proofErr w:type="spellEnd"/>
      <w:r w:rsidR="00A85B46" w:rsidRPr="00462E2D">
        <w:rPr>
          <w:rFonts w:cstheme="minorHAnsi"/>
          <w:lang w:val="en-CA"/>
        </w:rPr>
        <w:t>.</w:t>
      </w:r>
      <w:r w:rsidR="00AC5503" w:rsidRPr="00462E2D">
        <w:rPr>
          <w:rFonts w:cstheme="minorHAnsi"/>
          <w:lang w:val="en-CA"/>
        </w:rPr>
        <w:br/>
      </w:r>
    </w:p>
    <w:p w14:paraId="1AEAD95D" w14:textId="1DE1D7D1" w:rsidR="00AC5503" w:rsidRPr="00462E2D" w:rsidRDefault="00A962D0" w:rsidP="00A962D0">
      <w:pPr>
        <w:pStyle w:val="ListParagraph"/>
        <w:autoSpaceDE w:val="0"/>
        <w:autoSpaceDN w:val="0"/>
        <w:adjustRightInd w:val="0"/>
        <w:spacing w:after="0" w:line="240" w:lineRule="auto"/>
        <w:rPr>
          <w:rFonts w:cstheme="minorHAnsi"/>
          <w:lang w:val="en-CA"/>
        </w:rPr>
      </w:pPr>
      <w:r w:rsidRPr="00462E2D">
        <w:rPr>
          <w:rFonts w:cstheme="minorHAnsi"/>
          <w:lang w:val="en-CA"/>
        </w:rPr>
        <w:t>-</w:t>
      </w:r>
      <w:r w:rsidRPr="00462E2D">
        <w:rPr>
          <w:rFonts w:cstheme="minorHAnsi"/>
          <w:lang w:val="en-CA"/>
        </w:rPr>
        <w:t xml:space="preserve">The instruction that rewrites requests as requests to </w:t>
      </w:r>
      <w:proofErr w:type="spellStart"/>
      <w:r w:rsidRPr="00462E2D">
        <w:rPr>
          <w:rFonts w:cstheme="minorHAnsi"/>
          <w:lang w:val="en-CA"/>
        </w:rPr>
        <w:t>index.php</w:t>
      </w:r>
      <w:proofErr w:type="spellEnd"/>
      <w:r w:rsidRPr="00462E2D">
        <w:rPr>
          <w:rFonts w:cstheme="minorHAnsi"/>
          <w:lang w:val="en-CA"/>
        </w:rPr>
        <w:t xml:space="preserve"> is typically done using </w:t>
      </w:r>
      <w:proofErr w:type="spellStart"/>
      <w:r w:rsidRPr="00462E2D">
        <w:rPr>
          <w:rFonts w:cstheme="minorHAnsi"/>
          <w:lang w:val="en-CA"/>
        </w:rPr>
        <w:t>mod_rewrite</w:t>
      </w:r>
      <w:proofErr w:type="spellEnd"/>
      <w:r w:rsidRPr="00462E2D">
        <w:rPr>
          <w:rFonts w:cstheme="minorHAnsi"/>
          <w:lang w:val="en-CA"/>
        </w:rPr>
        <w:t xml:space="preserve"> in the .</w:t>
      </w:r>
      <w:proofErr w:type="spellStart"/>
      <w:r w:rsidRPr="00462E2D">
        <w:rPr>
          <w:rFonts w:cstheme="minorHAnsi"/>
          <w:lang w:val="en-CA"/>
        </w:rPr>
        <w:t>htaccess</w:t>
      </w:r>
      <w:proofErr w:type="spellEnd"/>
      <w:r w:rsidRPr="00462E2D">
        <w:rPr>
          <w:rFonts w:cstheme="minorHAnsi"/>
          <w:lang w:val="en-CA"/>
        </w:rPr>
        <w:t xml:space="preserve"> file.</w:t>
      </w:r>
      <w:r w:rsidR="00AC5503" w:rsidRPr="00462E2D">
        <w:rPr>
          <w:rFonts w:cstheme="minorHAnsi"/>
          <w:lang w:val="en-CA"/>
        </w:rPr>
        <w:br/>
      </w:r>
    </w:p>
    <w:p w14:paraId="5B1A9AFB" w14:textId="77777777" w:rsidR="00A962D0" w:rsidRPr="00462E2D" w:rsidRDefault="001C0E0F" w:rsidP="00AC5503">
      <w:pPr>
        <w:pStyle w:val="ListParagraph"/>
        <w:numPr>
          <w:ilvl w:val="0"/>
          <w:numId w:val="15"/>
        </w:numPr>
        <w:autoSpaceDE w:val="0"/>
        <w:autoSpaceDN w:val="0"/>
        <w:adjustRightInd w:val="0"/>
        <w:spacing w:after="0" w:line="240" w:lineRule="auto"/>
        <w:rPr>
          <w:rFonts w:cstheme="minorHAnsi"/>
          <w:lang w:val="en-CA"/>
        </w:rPr>
      </w:pPr>
      <w:r w:rsidRPr="00462E2D">
        <w:rPr>
          <w:rFonts w:cstheme="minorHAnsi"/>
          <w:lang w:val="en-CA"/>
        </w:rPr>
        <w:t>After requests are received by the PHP MVC Framework, the routing algorithm run</w:t>
      </w:r>
      <w:r w:rsidR="00E26017" w:rsidRPr="00462E2D">
        <w:rPr>
          <w:rFonts w:cstheme="minorHAnsi"/>
          <w:lang w:val="en-CA"/>
        </w:rPr>
        <w:t>s</w:t>
      </w:r>
      <w:r w:rsidRPr="00462E2D">
        <w:rPr>
          <w:rFonts w:cstheme="minorHAnsi"/>
          <w:lang w:val="en-CA"/>
        </w:rPr>
        <w:t>.</w:t>
      </w:r>
      <w:r w:rsidR="00E26017" w:rsidRPr="00462E2D">
        <w:rPr>
          <w:rFonts w:cstheme="minorHAnsi"/>
          <w:lang w:val="en-CA"/>
        </w:rPr>
        <w:t xml:space="preserve"> </w:t>
      </w:r>
      <w:r w:rsidRPr="00462E2D">
        <w:rPr>
          <w:rFonts w:cstheme="minorHAnsi"/>
          <w:lang w:val="en-CA"/>
        </w:rPr>
        <w:t xml:space="preserve">What does the routing </w:t>
      </w:r>
      <w:r w:rsidR="00E26017" w:rsidRPr="00462E2D">
        <w:rPr>
          <w:rFonts w:cstheme="minorHAnsi"/>
          <w:lang w:val="en-CA"/>
        </w:rPr>
        <w:t xml:space="preserve">ultimately </w:t>
      </w:r>
      <w:r w:rsidRPr="00462E2D">
        <w:rPr>
          <w:rFonts w:cstheme="minorHAnsi"/>
          <w:lang w:val="en-CA"/>
        </w:rPr>
        <w:t xml:space="preserve">call to make the application </w:t>
      </w:r>
      <w:r w:rsidR="00E26017" w:rsidRPr="00462E2D">
        <w:rPr>
          <w:rFonts w:cstheme="minorHAnsi"/>
          <w:lang w:val="en-CA"/>
        </w:rPr>
        <w:t xml:space="preserve">logic run </w:t>
      </w:r>
      <w:r w:rsidRPr="00462E2D">
        <w:rPr>
          <w:rFonts w:cstheme="minorHAnsi"/>
          <w:lang w:val="en-CA"/>
        </w:rPr>
        <w:t xml:space="preserve">and what input does it use to select the correct call? </w:t>
      </w:r>
      <w:r w:rsidR="00AC5503" w:rsidRPr="00462E2D">
        <w:rPr>
          <w:rFonts w:cstheme="minorHAnsi"/>
          <w:lang w:val="en-CA"/>
        </w:rPr>
        <w:br/>
      </w:r>
    </w:p>
    <w:p w14:paraId="3EA172DE" w14:textId="008588E8" w:rsidR="00AC5503" w:rsidRPr="00462E2D" w:rsidRDefault="00A962D0" w:rsidP="00A962D0">
      <w:pPr>
        <w:pStyle w:val="ListParagraph"/>
        <w:autoSpaceDE w:val="0"/>
        <w:autoSpaceDN w:val="0"/>
        <w:adjustRightInd w:val="0"/>
        <w:spacing w:after="0" w:line="240" w:lineRule="auto"/>
        <w:rPr>
          <w:rFonts w:cstheme="minorHAnsi"/>
          <w:lang w:val="en-CA"/>
        </w:rPr>
      </w:pPr>
      <w:r w:rsidRPr="00462E2D">
        <w:rPr>
          <w:rFonts w:cstheme="minorHAnsi"/>
          <w:lang w:val="en-CA"/>
        </w:rPr>
        <w:t>-</w:t>
      </w:r>
      <w:r w:rsidRPr="00462E2D">
        <w:rPr>
          <w:rFonts w:cstheme="minorHAnsi"/>
          <w:lang w:val="en-CA"/>
        </w:rPr>
        <w:t>After requests are received by the PHP MVC Framework, the routing algorithm ultimately calls the appropriate controller action to make the application logic run. It uses the URI or URL parameters to select the correct call.</w:t>
      </w:r>
      <w:r w:rsidR="005B4890" w:rsidRPr="00462E2D">
        <w:rPr>
          <w:rFonts w:cstheme="minorHAnsi"/>
          <w:lang w:val="en-CA"/>
        </w:rPr>
        <w:br/>
      </w:r>
    </w:p>
    <w:p w14:paraId="0B6C3129" w14:textId="77777777" w:rsidR="00A962D0" w:rsidRPr="00462E2D" w:rsidRDefault="00CD1F26" w:rsidP="00AC5503">
      <w:pPr>
        <w:pStyle w:val="ListParagraph"/>
        <w:numPr>
          <w:ilvl w:val="0"/>
          <w:numId w:val="15"/>
        </w:numPr>
        <w:autoSpaceDE w:val="0"/>
        <w:autoSpaceDN w:val="0"/>
        <w:adjustRightInd w:val="0"/>
        <w:spacing w:after="0" w:line="240" w:lineRule="auto"/>
        <w:rPr>
          <w:rFonts w:cstheme="minorHAnsi"/>
          <w:lang w:val="en-CA"/>
        </w:rPr>
      </w:pPr>
      <w:r w:rsidRPr="00462E2D">
        <w:rPr>
          <w:rFonts w:cstheme="minorHAnsi"/>
          <w:lang w:val="en-CA"/>
        </w:rPr>
        <w:t>Why do w</w:t>
      </w:r>
      <w:r w:rsidR="00A85B46" w:rsidRPr="00462E2D">
        <w:rPr>
          <w:rFonts w:cstheme="minorHAnsi"/>
          <w:lang w:val="en-CA"/>
        </w:rPr>
        <w:t xml:space="preserve">e </w:t>
      </w:r>
      <w:r w:rsidR="006908E6" w:rsidRPr="00462E2D">
        <w:rPr>
          <w:rFonts w:cstheme="minorHAnsi"/>
          <w:lang w:val="en-CA"/>
        </w:rPr>
        <w:t xml:space="preserve">prepend </w:t>
      </w:r>
      <w:r w:rsidR="00E26017" w:rsidRPr="00462E2D">
        <w:rPr>
          <w:rFonts w:cstheme="minorHAnsi"/>
          <w:lang w:val="en-CA"/>
        </w:rPr>
        <w:t xml:space="preserve">some </w:t>
      </w:r>
      <w:r w:rsidR="006908E6" w:rsidRPr="00462E2D">
        <w:rPr>
          <w:rFonts w:cstheme="minorHAnsi"/>
          <w:lang w:val="en-CA"/>
        </w:rPr>
        <w:t xml:space="preserve">class names with the “\” character in our application code? </w:t>
      </w:r>
    </w:p>
    <w:p w14:paraId="3969A2EF" w14:textId="77777777" w:rsidR="00A962D0" w:rsidRPr="00462E2D" w:rsidRDefault="00A962D0" w:rsidP="00A962D0">
      <w:pPr>
        <w:pStyle w:val="ListParagraph"/>
        <w:autoSpaceDE w:val="0"/>
        <w:autoSpaceDN w:val="0"/>
        <w:adjustRightInd w:val="0"/>
        <w:spacing w:after="0" w:line="240" w:lineRule="auto"/>
        <w:rPr>
          <w:rFonts w:cstheme="minorHAnsi"/>
          <w:lang w:val="en-CA"/>
        </w:rPr>
      </w:pPr>
    </w:p>
    <w:p w14:paraId="51C36A0E" w14:textId="77777777" w:rsidR="00A962D0" w:rsidRPr="00462E2D" w:rsidRDefault="00A962D0" w:rsidP="00A962D0">
      <w:pPr>
        <w:pStyle w:val="ListParagraph"/>
        <w:autoSpaceDE w:val="0"/>
        <w:autoSpaceDN w:val="0"/>
        <w:adjustRightInd w:val="0"/>
        <w:spacing w:after="0" w:line="240" w:lineRule="auto"/>
        <w:rPr>
          <w:rFonts w:cstheme="minorHAnsi"/>
          <w:lang w:val="en-CA"/>
        </w:rPr>
      </w:pPr>
      <w:r w:rsidRPr="00462E2D">
        <w:rPr>
          <w:rFonts w:cstheme="minorHAnsi"/>
          <w:lang w:val="en-CA"/>
        </w:rPr>
        <w:t>In PHP, we prepend some class names with the "" character to indicate the global namespace.</w:t>
      </w:r>
    </w:p>
    <w:p w14:paraId="2B5C94C8" w14:textId="74829CB9" w:rsidR="00AC5503" w:rsidRPr="00462E2D" w:rsidRDefault="00DE45B6" w:rsidP="00A962D0">
      <w:pPr>
        <w:pStyle w:val="ListParagraph"/>
        <w:autoSpaceDE w:val="0"/>
        <w:autoSpaceDN w:val="0"/>
        <w:adjustRightInd w:val="0"/>
        <w:spacing w:after="0" w:line="240" w:lineRule="auto"/>
        <w:rPr>
          <w:rFonts w:cstheme="minorHAnsi"/>
          <w:lang w:val="en-CA"/>
        </w:rPr>
      </w:pPr>
      <w:r w:rsidRPr="00462E2D">
        <w:rPr>
          <w:rFonts w:cstheme="minorHAnsi"/>
          <w:lang w:val="en-CA"/>
        </w:rPr>
        <w:br/>
      </w:r>
    </w:p>
    <w:p w14:paraId="649F4001" w14:textId="77777777" w:rsidR="00A962D0" w:rsidRPr="00462E2D" w:rsidRDefault="00CD1F26" w:rsidP="0072580C">
      <w:pPr>
        <w:numPr>
          <w:ilvl w:val="0"/>
          <w:numId w:val="15"/>
        </w:numPr>
        <w:autoSpaceDE w:val="0"/>
        <w:autoSpaceDN w:val="0"/>
        <w:adjustRightInd w:val="0"/>
        <w:spacing w:after="0" w:line="240" w:lineRule="auto"/>
        <w:rPr>
          <w:rFonts w:cstheme="minorHAnsi"/>
          <w:lang w:val="en-CA"/>
        </w:rPr>
      </w:pPr>
      <w:r w:rsidRPr="00462E2D">
        <w:rPr>
          <w:rFonts w:cstheme="minorHAnsi"/>
          <w:lang w:val="en-CA"/>
        </w:rPr>
        <w:lastRenderedPageBreak/>
        <w:t xml:space="preserve">How does </w:t>
      </w:r>
      <w:r w:rsidR="00F962A4" w:rsidRPr="00462E2D">
        <w:rPr>
          <w:rFonts w:cstheme="minorHAnsi"/>
          <w:lang w:val="en-CA"/>
        </w:rPr>
        <w:t>the salt in the password hashing process</w:t>
      </w:r>
      <w:r w:rsidRPr="00462E2D">
        <w:rPr>
          <w:rFonts w:cstheme="minorHAnsi"/>
          <w:lang w:val="en-CA"/>
        </w:rPr>
        <w:t xml:space="preserve"> enhance security</w:t>
      </w:r>
      <w:r w:rsidR="00076CA0" w:rsidRPr="00462E2D">
        <w:rPr>
          <w:rFonts w:cstheme="minorHAnsi"/>
          <w:lang w:val="en-CA"/>
        </w:rPr>
        <w:t>?</w:t>
      </w:r>
      <w:r w:rsidR="00AC5503" w:rsidRPr="00462E2D">
        <w:rPr>
          <w:rFonts w:cstheme="minorHAnsi"/>
          <w:lang w:val="en-CA"/>
        </w:rPr>
        <w:t xml:space="preserve"> </w:t>
      </w:r>
      <w:r w:rsidR="005E54C4" w:rsidRPr="00462E2D">
        <w:rPr>
          <w:rFonts w:cstheme="minorHAnsi"/>
          <w:lang w:val="en-CA"/>
        </w:rPr>
        <w:br/>
      </w:r>
    </w:p>
    <w:p w14:paraId="52C07D53" w14:textId="267869E1" w:rsidR="00AC5503" w:rsidRPr="00462E2D" w:rsidRDefault="00A962D0" w:rsidP="00A962D0">
      <w:pPr>
        <w:autoSpaceDE w:val="0"/>
        <w:autoSpaceDN w:val="0"/>
        <w:adjustRightInd w:val="0"/>
        <w:spacing w:after="0" w:line="240" w:lineRule="auto"/>
        <w:ind w:left="720"/>
        <w:rPr>
          <w:rFonts w:cstheme="minorHAnsi"/>
          <w:lang w:val="en-CA"/>
        </w:rPr>
      </w:pPr>
      <w:r w:rsidRPr="00462E2D">
        <w:rPr>
          <w:rFonts w:cstheme="minorHAnsi"/>
          <w:lang w:val="en-CA"/>
        </w:rPr>
        <w:t>The salt in the password hashing process enhances security by adding additional random data to each hashed password, making it more difficult for attackers.</w:t>
      </w:r>
      <w:r w:rsidR="005E54C4" w:rsidRPr="00462E2D">
        <w:rPr>
          <w:rFonts w:cstheme="minorHAnsi"/>
          <w:lang w:val="en-CA"/>
        </w:rPr>
        <w:br/>
      </w:r>
    </w:p>
    <w:p w14:paraId="1A4B0706" w14:textId="77777777" w:rsidR="002D661C" w:rsidRDefault="002D661C">
      <w:pPr>
        <w:rPr>
          <w:rFonts w:asciiTheme="majorHAnsi" w:eastAsiaTheme="majorEastAsia" w:hAnsiTheme="majorHAnsi" w:cstheme="majorBidi"/>
          <w:b/>
          <w:bCs/>
          <w:color w:val="365F91" w:themeColor="accent1" w:themeShade="BF"/>
          <w:sz w:val="28"/>
          <w:szCs w:val="28"/>
          <w:lang w:val="en-CA"/>
        </w:rPr>
      </w:pPr>
      <w:r>
        <w:rPr>
          <w:lang w:val="en-CA"/>
        </w:rPr>
        <w:br w:type="page"/>
      </w:r>
    </w:p>
    <w:p w14:paraId="0FA9D457" w14:textId="0A2A7805" w:rsidR="00AC5503" w:rsidRDefault="00AC5503" w:rsidP="00AC5503">
      <w:pPr>
        <w:pStyle w:val="Heading1"/>
        <w:rPr>
          <w:lang w:val="en-CA"/>
        </w:rPr>
      </w:pPr>
      <w:r>
        <w:rPr>
          <w:lang w:val="en-CA"/>
        </w:rPr>
        <w:lastRenderedPageBreak/>
        <w:t>Question 2: Multiple choice</w:t>
      </w:r>
      <w:r w:rsidR="00394071">
        <w:rPr>
          <w:lang w:val="en-CA"/>
        </w:rPr>
        <w:t xml:space="preserve"> (10 points)</w:t>
      </w:r>
    </w:p>
    <w:p w14:paraId="57169703" w14:textId="4704C1FF" w:rsidR="00394071" w:rsidRPr="00394071" w:rsidRDefault="00394071" w:rsidP="00394071">
      <w:pPr>
        <w:rPr>
          <w:lang w:val="en-CA"/>
        </w:rPr>
      </w:pPr>
      <w:r>
        <w:rPr>
          <w:lang w:val="en-CA"/>
        </w:rPr>
        <w:t>Answer in the space provided to the right, selection the best option among the given choices (2 points each)</w:t>
      </w:r>
    </w:p>
    <w:p w14:paraId="41CD55A5" w14:textId="0187F947" w:rsidR="00AC5503" w:rsidRPr="00381873" w:rsidRDefault="006908E6" w:rsidP="008D3FCC">
      <w:pPr>
        <w:numPr>
          <w:ilvl w:val="0"/>
          <w:numId w:val="21"/>
        </w:numPr>
        <w:autoSpaceDE w:val="0"/>
        <w:autoSpaceDN w:val="0"/>
        <w:adjustRightInd w:val="0"/>
        <w:spacing w:before="240" w:after="0" w:line="240" w:lineRule="auto"/>
        <w:rPr>
          <w:lang w:val="en-CA"/>
        </w:rPr>
      </w:pPr>
      <w:r>
        <w:rPr>
          <w:lang w:val="en-CA"/>
        </w:rPr>
        <w:t xml:space="preserve">Which statement below about </w:t>
      </w:r>
      <w:r w:rsidR="00F962A4" w:rsidRPr="00381873">
        <w:rPr>
          <w:lang w:val="en-CA"/>
        </w:rPr>
        <w:t xml:space="preserve">controller </w:t>
      </w:r>
      <w:r w:rsidRPr="00381873">
        <w:rPr>
          <w:lang w:val="en-CA"/>
        </w:rPr>
        <w:t>classes</w:t>
      </w:r>
      <w:r w:rsidR="00261676">
        <w:rPr>
          <w:lang w:val="en-CA"/>
        </w:rPr>
        <w:t xml:space="preserve"> </w:t>
      </w:r>
      <w:r>
        <w:rPr>
          <w:lang w:val="en-CA"/>
        </w:rPr>
        <w:t xml:space="preserve">is </w:t>
      </w:r>
      <w:r w:rsidRPr="00381873">
        <w:rPr>
          <w:lang w:val="en-CA"/>
        </w:rPr>
        <w:t>FALSE</w:t>
      </w:r>
      <w:r w:rsidR="00261676">
        <w:rPr>
          <w:lang w:val="en-CA"/>
        </w:rPr>
        <w:t>?</w:t>
      </w:r>
      <w:r w:rsidR="00261676">
        <w:rPr>
          <w:lang w:val="en-CA"/>
        </w:rPr>
        <w:br/>
        <w:t xml:space="preserve">a) </w:t>
      </w:r>
      <w:r w:rsidR="00F962A4">
        <w:rPr>
          <w:lang w:val="en-CA"/>
        </w:rPr>
        <w:t>They call views.</w:t>
      </w:r>
      <w:r w:rsidR="00261676">
        <w:rPr>
          <w:lang w:val="en-CA"/>
        </w:rPr>
        <w:br/>
        <w:t xml:space="preserve">b) </w:t>
      </w:r>
      <w:r w:rsidR="00F962A4">
        <w:rPr>
          <w:lang w:val="en-CA"/>
        </w:rPr>
        <w:t>They manipulate model</w:t>
      </w:r>
      <w:r w:rsidR="001D0717">
        <w:rPr>
          <w:lang w:val="en-CA"/>
        </w:rPr>
        <w:t xml:space="preserve"> data</w:t>
      </w:r>
      <w:r w:rsidR="00F962A4">
        <w:rPr>
          <w:lang w:val="en-CA"/>
        </w:rPr>
        <w:t>.</w:t>
      </w:r>
      <w:r w:rsidR="00261676">
        <w:rPr>
          <w:lang w:val="en-CA"/>
        </w:rPr>
        <w:br/>
        <w:t xml:space="preserve">c) </w:t>
      </w:r>
      <w:r w:rsidR="00F962A4">
        <w:rPr>
          <w:lang w:val="en-CA"/>
        </w:rPr>
        <w:t>They format the views.</w:t>
      </w:r>
      <w:r w:rsidR="00261676">
        <w:rPr>
          <w:lang w:val="en-CA"/>
        </w:rPr>
        <w:br/>
        <w:t xml:space="preserve">d) </w:t>
      </w:r>
      <w:r w:rsidR="00F962A4">
        <w:rPr>
          <w:lang w:val="en-CA"/>
        </w:rPr>
        <w:t xml:space="preserve">They </w:t>
      </w:r>
      <w:r w:rsidR="005B4890">
        <w:rPr>
          <w:lang w:val="en-CA"/>
        </w:rPr>
        <w:t>can be</w:t>
      </w:r>
      <w:r w:rsidR="00F962A4">
        <w:rPr>
          <w:lang w:val="en-CA"/>
        </w:rPr>
        <w:t xml:space="preserve"> decorated with access filtering attributes</w:t>
      </w:r>
      <w:r w:rsidR="00261676">
        <w:rPr>
          <w:lang w:val="en-CA"/>
        </w:rPr>
        <w:t>.</w:t>
      </w:r>
      <w:r w:rsidR="00F962A4">
        <w:rPr>
          <w:lang w:val="en-CA"/>
        </w:rPr>
        <w:tab/>
      </w:r>
      <w:r w:rsidR="00F962A4">
        <w:rPr>
          <w:lang w:val="en-CA"/>
        </w:rPr>
        <w:tab/>
      </w:r>
      <w:r w:rsidR="00F962A4">
        <w:rPr>
          <w:lang w:val="en-CA"/>
        </w:rPr>
        <w:tab/>
      </w:r>
      <w:r w:rsidR="00381873">
        <w:rPr>
          <w:lang w:val="en-CA"/>
        </w:rPr>
        <w:tab/>
      </w:r>
      <w:r w:rsidR="00394071" w:rsidRPr="00261676">
        <w:rPr>
          <w:lang w:val="en-CA"/>
        </w:rPr>
        <w:tab/>
      </w:r>
      <w:r w:rsidR="00A962D0">
        <w:rPr>
          <w:lang w:val="en-CA"/>
        </w:rPr>
        <w:t>C</w:t>
      </w:r>
    </w:p>
    <w:p w14:paraId="7FEDB4C1" w14:textId="1695C8B9" w:rsidR="00714A18" w:rsidRPr="00381873" w:rsidRDefault="00AC5503" w:rsidP="008D3FCC">
      <w:pPr>
        <w:numPr>
          <w:ilvl w:val="0"/>
          <w:numId w:val="21"/>
        </w:numPr>
        <w:autoSpaceDE w:val="0"/>
        <w:autoSpaceDN w:val="0"/>
        <w:adjustRightInd w:val="0"/>
        <w:spacing w:before="240" w:after="0" w:line="240" w:lineRule="auto"/>
        <w:rPr>
          <w:lang w:val="en-CA"/>
        </w:rPr>
      </w:pPr>
      <w:r w:rsidRPr="00394071">
        <w:rPr>
          <w:lang w:val="en-CA"/>
        </w:rPr>
        <w:t xml:space="preserve">True or false? </w:t>
      </w:r>
      <w:r w:rsidR="00381873">
        <w:rPr>
          <w:lang w:val="en-CA"/>
        </w:rPr>
        <w:t>S</w:t>
      </w:r>
      <w:r w:rsidR="00261676">
        <w:rPr>
          <w:lang w:val="en-CA"/>
        </w:rPr>
        <w:t xml:space="preserve">erver-side PHP code </w:t>
      </w:r>
      <w:r w:rsidR="00381873">
        <w:rPr>
          <w:lang w:val="en-CA"/>
        </w:rPr>
        <w:t>runs in</w:t>
      </w:r>
      <w:r w:rsidR="00A13C80">
        <w:rPr>
          <w:lang w:val="en-CA"/>
        </w:rPr>
        <w:t xml:space="preserve"> the browser</w:t>
      </w:r>
      <w:r w:rsidR="00381873">
        <w:rPr>
          <w:lang w:val="en-CA"/>
        </w:rPr>
        <w:t xml:space="preserve"> like</w:t>
      </w:r>
      <w:r w:rsidR="001D0717">
        <w:rPr>
          <w:lang w:val="en-CA"/>
        </w:rPr>
        <w:t xml:space="preserve"> JavaScript</w:t>
      </w:r>
      <w:r w:rsidR="000778D1" w:rsidRPr="00394071">
        <w:rPr>
          <w:lang w:val="en-CA"/>
        </w:rPr>
        <w:t>.</w:t>
      </w:r>
      <w:r w:rsidR="006908E6">
        <w:rPr>
          <w:lang w:val="en-CA"/>
        </w:rPr>
        <w:tab/>
      </w:r>
      <w:r w:rsidR="001D0717">
        <w:rPr>
          <w:lang w:val="en-CA"/>
        </w:rPr>
        <w:tab/>
      </w:r>
      <w:r w:rsidR="00261676">
        <w:rPr>
          <w:lang w:val="en-CA"/>
        </w:rPr>
        <w:tab/>
      </w:r>
      <w:r w:rsidR="00A962D0">
        <w:rPr>
          <w:lang w:val="en-CA"/>
        </w:rPr>
        <w:t>FALSE</w:t>
      </w:r>
    </w:p>
    <w:p w14:paraId="43B37CBD" w14:textId="337FB75F" w:rsidR="00B01460" w:rsidRPr="00B01460" w:rsidRDefault="00B01460" w:rsidP="00381873">
      <w:pPr>
        <w:numPr>
          <w:ilvl w:val="0"/>
          <w:numId w:val="21"/>
        </w:numPr>
        <w:autoSpaceDE w:val="0"/>
        <w:autoSpaceDN w:val="0"/>
        <w:adjustRightInd w:val="0"/>
        <w:spacing w:before="240" w:after="0" w:line="240" w:lineRule="auto"/>
        <w:rPr>
          <w:lang w:val="en-CA"/>
        </w:rPr>
      </w:pPr>
      <w:r w:rsidRPr="00B01460">
        <w:rPr>
          <w:lang w:val="en-CA"/>
        </w:rPr>
        <w:t>Access filtering runs</w:t>
      </w:r>
      <w:r w:rsidRPr="00B01460">
        <w:rPr>
          <w:lang w:val="en-CA"/>
        </w:rPr>
        <w:br/>
        <w:t>a) before routing</w:t>
      </w:r>
      <w:r w:rsidRPr="00B01460">
        <w:rPr>
          <w:lang w:val="en-CA"/>
        </w:rPr>
        <w:br/>
        <w:t>b) after routing</w:t>
      </w:r>
      <w:r w:rsidRPr="00B01460">
        <w:rPr>
          <w:lang w:val="en-CA"/>
        </w:rPr>
        <w:br/>
        <w:t>c) before controller actions are invoked by routing</w:t>
      </w:r>
      <w:r w:rsidRPr="00B01460">
        <w:rPr>
          <w:lang w:val="en-CA"/>
        </w:rPr>
        <w:br/>
        <w:t>d) after controller actions are invoked by routing</w:t>
      </w:r>
      <w:r>
        <w:rPr>
          <w:lang w:val="en-CA"/>
        </w:rPr>
        <w:tab/>
      </w:r>
      <w:r>
        <w:rPr>
          <w:lang w:val="en-CA"/>
        </w:rPr>
        <w:tab/>
      </w:r>
      <w:r>
        <w:rPr>
          <w:lang w:val="en-CA"/>
        </w:rPr>
        <w:tab/>
      </w:r>
      <w:r>
        <w:rPr>
          <w:lang w:val="en-CA"/>
        </w:rPr>
        <w:tab/>
      </w:r>
      <w:r>
        <w:rPr>
          <w:lang w:val="en-CA"/>
        </w:rPr>
        <w:tab/>
      </w:r>
      <w:r>
        <w:rPr>
          <w:lang w:val="en-CA"/>
        </w:rPr>
        <w:tab/>
      </w:r>
      <w:r w:rsidR="00A962D0">
        <w:rPr>
          <w:lang w:val="en-CA"/>
        </w:rPr>
        <w:t>C</w:t>
      </w:r>
    </w:p>
    <w:p w14:paraId="1FF5F192" w14:textId="7C645F55" w:rsidR="00381873" w:rsidRPr="007978A4" w:rsidRDefault="00381873" w:rsidP="00381873">
      <w:pPr>
        <w:numPr>
          <w:ilvl w:val="0"/>
          <w:numId w:val="21"/>
        </w:numPr>
        <w:autoSpaceDE w:val="0"/>
        <w:autoSpaceDN w:val="0"/>
        <w:adjustRightInd w:val="0"/>
        <w:spacing w:before="240" w:after="0" w:line="240" w:lineRule="auto"/>
        <w:rPr>
          <w:lang w:val="en-CA"/>
        </w:rPr>
      </w:pPr>
      <w:r w:rsidRPr="00381873">
        <w:rPr>
          <w:lang w:val="en-CA"/>
        </w:rPr>
        <w:t>In PHP, we can delimit strings by using different characters. Consider the following code:</w:t>
      </w:r>
      <w:r w:rsidRPr="00381873">
        <w:rPr>
          <w:lang w:val="en-CA"/>
        </w:rPr>
        <w:br/>
      </w:r>
      <w:r w:rsidRPr="007978A4">
        <w:rPr>
          <w:rFonts w:ascii="Courier New" w:hAnsi="Courier New" w:cs="Courier New"/>
          <w:lang w:val="en-CA"/>
        </w:rPr>
        <w:t>$name='Alice';</w:t>
      </w:r>
      <w:r w:rsidRPr="007978A4">
        <w:rPr>
          <w:rFonts w:ascii="Courier New" w:hAnsi="Courier New" w:cs="Courier New"/>
          <w:lang w:val="en-CA"/>
        </w:rPr>
        <w:br/>
        <w:t>echo '$name';</w:t>
      </w:r>
      <w:r w:rsidRPr="00381873">
        <w:rPr>
          <w:lang w:val="en-CA"/>
        </w:rPr>
        <w:br/>
        <w:t>What is the produced output?</w:t>
      </w:r>
      <w:r w:rsidRPr="00381873">
        <w:rPr>
          <w:lang w:val="en-CA"/>
        </w:rPr>
        <w:br/>
        <w:t>a) Alice</w:t>
      </w:r>
      <w:r w:rsidRPr="00381873">
        <w:rPr>
          <w:lang w:val="en-CA"/>
        </w:rPr>
        <w:br/>
        <w:t>b) $name</w:t>
      </w:r>
      <w:r w:rsidRPr="00381873">
        <w:rPr>
          <w:lang w:val="en-CA"/>
        </w:rPr>
        <w:br/>
        <w:t>c) 'Alice'</w:t>
      </w:r>
      <w:r w:rsidRPr="00381873">
        <w:rPr>
          <w:lang w:val="en-CA"/>
        </w:rPr>
        <w:br/>
        <w:t>d) '$name'</w:t>
      </w: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r>
      <w:r>
        <w:rPr>
          <w:lang w:val="en-CA"/>
        </w:rPr>
        <w:tab/>
      </w:r>
      <w:r w:rsidR="00A962D0">
        <w:rPr>
          <w:lang w:val="en-CA"/>
        </w:rPr>
        <w:t>B</w:t>
      </w:r>
    </w:p>
    <w:p w14:paraId="103DC60A" w14:textId="749F87F4" w:rsidR="007978A4" w:rsidRPr="00381873" w:rsidRDefault="007978A4" w:rsidP="00381873">
      <w:pPr>
        <w:numPr>
          <w:ilvl w:val="0"/>
          <w:numId w:val="21"/>
        </w:numPr>
        <w:autoSpaceDE w:val="0"/>
        <w:autoSpaceDN w:val="0"/>
        <w:adjustRightInd w:val="0"/>
        <w:spacing w:before="240" w:after="0" w:line="240" w:lineRule="auto"/>
        <w:rPr>
          <w:rFonts w:ascii="AppleSystemUIFont" w:hAnsi="AppleSystemUIFont" w:cs="AppleSystemUIFont"/>
          <w:sz w:val="24"/>
          <w:szCs w:val="24"/>
        </w:rPr>
      </w:pPr>
      <w:r w:rsidRPr="007978A4">
        <w:rPr>
          <w:lang w:val="en-CA"/>
        </w:rPr>
        <w:t>Which type of MVC component must normally contain business logic, if any?</w:t>
      </w:r>
      <w:r w:rsidRPr="007978A4">
        <w:rPr>
          <w:lang w:val="en-CA"/>
        </w:rPr>
        <w:br/>
        <w:t>a) Model</w:t>
      </w:r>
      <w:r w:rsidRPr="007978A4">
        <w:rPr>
          <w:lang w:val="en-CA"/>
        </w:rPr>
        <w:br/>
        <w:t>b) View</w:t>
      </w:r>
      <w:r w:rsidRPr="007978A4">
        <w:rPr>
          <w:lang w:val="en-CA"/>
        </w:rPr>
        <w:br/>
        <w:t>c) Controller</w:t>
      </w:r>
      <w:r w:rsidRPr="007978A4">
        <w:rPr>
          <w:lang w:val="en-CA"/>
        </w:rPr>
        <w:br/>
        <w:t>d) Router</w:t>
      </w:r>
      <w:r>
        <w:rPr>
          <w:rFonts w:ascii="AppleSystemUIFont" w:hAnsi="AppleSystemUIFont" w:cs="AppleSystemUIFont"/>
          <w:sz w:val="24"/>
          <w:szCs w:val="24"/>
        </w:rPr>
        <w:tab/>
      </w:r>
      <w:r>
        <w:rPr>
          <w:rFonts w:ascii="AppleSystemUIFont" w:hAnsi="AppleSystemUIFont" w:cs="AppleSystemUIFont"/>
          <w:sz w:val="24"/>
          <w:szCs w:val="24"/>
        </w:rPr>
        <w:tab/>
      </w:r>
      <w:r>
        <w:rPr>
          <w:rFonts w:ascii="AppleSystemUIFont" w:hAnsi="AppleSystemUIFont" w:cs="AppleSystemUIFont"/>
          <w:sz w:val="24"/>
          <w:szCs w:val="24"/>
        </w:rPr>
        <w:tab/>
      </w:r>
      <w:r>
        <w:rPr>
          <w:rFonts w:ascii="AppleSystemUIFont" w:hAnsi="AppleSystemUIFont" w:cs="AppleSystemUIFont"/>
          <w:sz w:val="24"/>
          <w:szCs w:val="24"/>
        </w:rPr>
        <w:tab/>
      </w:r>
      <w:r>
        <w:rPr>
          <w:rFonts w:ascii="AppleSystemUIFont" w:hAnsi="AppleSystemUIFont" w:cs="AppleSystemUIFont"/>
          <w:sz w:val="24"/>
          <w:szCs w:val="24"/>
        </w:rPr>
        <w:tab/>
      </w:r>
      <w:r>
        <w:rPr>
          <w:rFonts w:ascii="AppleSystemUIFont" w:hAnsi="AppleSystemUIFont" w:cs="AppleSystemUIFont"/>
          <w:sz w:val="24"/>
          <w:szCs w:val="24"/>
        </w:rPr>
        <w:tab/>
      </w:r>
      <w:r>
        <w:rPr>
          <w:rFonts w:ascii="AppleSystemUIFont" w:hAnsi="AppleSystemUIFont" w:cs="AppleSystemUIFont"/>
          <w:sz w:val="24"/>
          <w:szCs w:val="24"/>
        </w:rPr>
        <w:tab/>
      </w:r>
      <w:r>
        <w:rPr>
          <w:rFonts w:ascii="AppleSystemUIFont" w:hAnsi="AppleSystemUIFont" w:cs="AppleSystemUIFont"/>
          <w:sz w:val="24"/>
          <w:szCs w:val="24"/>
        </w:rPr>
        <w:tab/>
      </w:r>
      <w:r>
        <w:rPr>
          <w:rFonts w:ascii="AppleSystemUIFont" w:hAnsi="AppleSystemUIFont" w:cs="AppleSystemUIFont"/>
          <w:sz w:val="24"/>
          <w:szCs w:val="24"/>
        </w:rPr>
        <w:tab/>
      </w:r>
      <w:r>
        <w:rPr>
          <w:rFonts w:ascii="AppleSystemUIFont" w:hAnsi="AppleSystemUIFont" w:cs="AppleSystemUIFont"/>
          <w:sz w:val="24"/>
          <w:szCs w:val="24"/>
        </w:rPr>
        <w:tab/>
      </w:r>
      <w:r>
        <w:rPr>
          <w:rFonts w:ascii="AppleSystemUIFont" w:hAnsi="AppleSystemUIFont" w:cs="AppleSystemUIFont"/>
          <w:sz w:val="24"/>
          <w:szCs w:val="24"/>
        </w:rPr>
        <w:tab/>
      </w:r>
      <w:r w:rsidR="00A962D0">
        <w:rPr>
          <w:rFonts w:ascii="AppleSystemUIFont" w:hAnsi="AppleSystemUIFont" w:cs="AppleSystemUIFont"/>
          <w:sz w:val="24"/>
          <w:szCs w:val="24"/>
        </w:rPr>
        <w:t>A</w:t>
      </w:r>
    </w:p>
    <w:p w14:paraId="5D3C55C9" w14:textId="2C39E1B3" w:rsidR="00B044A7" w:rsidRPr="00714A18" w:rsidRDefault="00B044A7" w:rsidP="00714A18">
      <w:pPr>
        <w:pStyle w:val="Heading1"/>
        <w:rPr>
          <w:lang w:val="en-CA"/>
        </w:rPr>
      </w:pPr>
      <w:r w:rsidRPr="00714A18">
        <w:rPr>
          <w:lang w:val="en-CA"/>
        </w:rPr>
        <w:t>Question 3</w:t>
      </w:r>
      <w:r w:rsidR="003244A5" w:rsidRPr="00714A18">
        <w:rPr>
          <w:lang w:val="en-CA"/>
        </w:rPr>
        <w:t xml:space="preserve">: </w:t>
      </w:r>
      <w:r w:rsidR="003F3A79">
        <w:rPr>
          <w:lang w:val="en-CA"/>
        </w:rPr>
        <w:t>Database design</w:t>
      </w:r>
      <w:r w:rsidR="003244A5" w:rsidRPr="00714A18">
        <w:rPr>
          <w:lang w:val="en-CA"/>
        </w:rPr>
        <w:t xml:space="preserve"> (</w:t>
      </w:r>
      <w:r w:rsidR="0072580C">
        <w:rPr>
          <w:lang w:val="en-CA"/>
        </w:rPr>
        <w:t>5</w:t>
      </w:r>
      <w:r w:rsidRPr="00714A18">
        <w:rPr>
          <w:lang w:val="en-CA"/>
        </w:rPr>
        <w:t xml:space="preserve"> points)</w:t>
      </w:r>
    </w:p>
    <w:p w14:paraId="04BE6A9E" w14:textId="77777777" w:rsidR="00CD1F26" w:rsidRPr="00462E2D" w:rsidRDefault="003F3A79" w:rsidP="003F3A79">
      <w:pPr>
        <w:rPr>
          <w:rFonts w:cstheme="minorHAnsi"/>
          <w:lang w:val="en-CA"/>
        </w:rPr>
      </w:pPr>
      <w:r w:rsidRPr="00462E2D">
        <w:rPr>
          <w:rFonts w:cstheme="minorHAnsi"/>
          <w:lang w:val="en-CA"/>
        </w:rPr>
        <w:t>Consider an application with Users</w:t>
      </w:r>
      <w:r w:rsidR="00CD1F26" w:rsidRPr="00462E2D">
        <w:rPr>
          <w:rFonts w:cstheme="minorHAnsi"/>
          <w:lang w:val="en-CA"/>
        </w:rPr>
        <w:t xml:space="preserve"> and user Profiles</w:t>
      </w:r>
      <w:r w:rsidRPr="00462E2D">
        <w:rPr>
          <w:rFonts w:cstheme="minorHAnsi"/>
          <w:lang w:val="en-CA"/>
        </w:rPr>
        <w:t>.</w:t>
      </w:r>
    </w:p>
    <w:p w14:paraId="0A2C97FE" w14:textId="0F5F4518" w:rsidR="00B01460" w:rsidRPr="00462E2D" w:rsidRDefault="00CD1F26" w:rsidP="00B01460">
      <w:pPr>
        <w:rPr>
          <w:rFonts w:cstheme="minorHAnsi"/>
          <w:lang w:val="en-CA"/>
        </w:rPr>
      </w:pPr>
      <w:r w:rsidRPr="00462E2D">
        <w:rPr>
          <w:rFonts w:cstheme="minorHAnsi"/>
          <w:lang w:val="en-CA"/>
        </w:rPr>
        <w:t xml:space="preserve">A business rule for this application is that </w:t>
      </w:r>
      <w:r w:rsidR="003F3A79" w:rsidRPr="00462E2D">
        <w:rPr>
          <w:rFonts w:cstheme="minorHAnsi"/>
          <w:lang w:val="en-CA"/>
        </w:rPr>
        <w:t xml:space="preserve">Users </w:t>
      </w:r>
      <w:r w:rsidRPr="00462E2D">
        <w:rPr>
          <w:rFonts w:cstheme="minorHAnsi"/>
          <w:lang w:val="en-CA"/>
        </w:rPr>
        <w:t>can have multiple profiles</w:t>
      </w:r>
      <w:r w:rsidR="003F3A79" w:rsidRPr="00462E2D">
        <w:rPr>
          <w:rFonts w:cstheme="minorHAnsi"/>
          <w:lang w:val="en-CA"/>
        </w:rPr>
        <w:t>.</w:t>
      </w:r>
      <w:r w:rsidR="00B01460" w:rsidRPr="00462E2D">
        <w:rPr>
          <w:rFonts w:cstheme="minorHAnsi"/>
          <w:lang w:val="en-CA"/>
        </w:rPr>
        <w:t xml:space="preserve"> </w:t>
      </w:r>
    </w:p>
    <w:p w14:paraId="3D178392" w14:textId="30F51977" w:rsidR="00B01460" w:rsidRPr="00462E2D" w:rsidRDefault="00B01460" w:rsidP="003F3A79">
      <w:pPr>
        <w:rPr>
          <w:rFonts w:cstheme="minorHAnsi"/>
          <w:lang w:val="en-CA"/>
        </w:rPr>
      </w:pPr>
      <w:r w:rsidRPr="00462E2D">
        <w:rPr>
          <w:rFonts w:cstheme="minorHAnsi"/>
          <w:lang w:val="en-CA"/>
        </w:rPr>
        <w:t>Database keys and constraints are used to enforce business rules as stated above.</w:t>
      </w:r>
    </w:p>
    <w:p w14:paraId="71D8C77F" w14:textId="3F0EC23B" w:rsidR="0010194C" w:rsidRPr="00462E2D" w:rsidRDefault="00CD1F26" w:rsidP="003F3A79">
      <w:pPr>
        <w:rPr>
          <w:rFonts w:cstheme="minorHAnsi"/>
          <w:lang w:val="en-CA"/>
        </w:rPr>
      </w:pPr>
      <w:r w:rsidRPr="00462E2D">
        <w:rPr>
          <w:rFonts w:cstheme="minorHAnsi"/>
          <w:lang w:val="en-CA"/>
        </w:rPr>
        <w:t xml:space="preserve">(3 pts) </w:t>
      </w:r>
      <w:r w:rsidR="0072580C" w:rsidRPr="00462E2D">
        <w:rPr>
          <w:rFonts w:cstheme="minorHAnsi"/>
          <w:lang w:val="en-CA"/>
        </w:rPr>
        <w:t xml:space="preserve">List all </w:t>
      </w:r>
      <w:r w:rsidR="0072580C" w:rsidRPr="00462E2D">
        <w:rPr>
          <w:rFonts w:cstheme="minorHAnsi"/>
          <w:u w:val="single"/>
          <w:lang w:val="en-CA"/>
        </w:rPr>
        <w:t>key fields</w:t>
      </w:r>
      <w:r w:rsidR="0072580C" w:rsidRPr="00462E2D">
        <w:rPr>
          <w:rFonts w:cstheme="minorHAnsi"/>
          <w:lang w:val="en-CA"/>
        </w:rPr>
        <w:t xml:space="preserve"> and </w:t>
      </w:r>
      <w:r w:rsidR="0072580C" w:rsidRPr="00462E2D">
        <w:rPr>
          <w:rFonts w:cstheme="minorHAnsi"/>
          <w:u w:val="single"/>
          <w:lang w:val="en-CA"/>
        </w:rPr>
        <w:t>constraints</w:t>
      </w:r>
      <w:r w:rsidR="0072580C" w:rsidRPr="00462E2D">
        <w:rPr>
          <w:rFonts w:cstheme="minorHAnsi"/>
          <w:lang w:val="en-CA"/>
        </w:rPr>
        <w:t xml:space="preserve"> needed for the </w:t>
      </w:r>
      <w:r w:rsidR="00B01460" w:rsidRPr="00462E2D">
        <w:rPr>
          <w:rFonts w:cstheme="minorHAnsi"/>
          <w:lang w:val="en-CA"/>
        </w:rPr>
        <w:t>database</w:t>
      </w:r>
      <w:r w:rsidR="0072580C" w:rsidRPr="00462E2D">
        <w:rPr>
          <w:rFonts w:cstheme="minorHAnsi"/>
          <w:lang w:val="en-CA"/>
        </w:rPr>
        <w:t xml:space="preserve"> to </w:t>
      </w:r>
      <w:r w:rsidRPr="00462E2D">
        <w:rPr>
          <w:rFonts w:cstheme="minorHAnsi"/>
          <w:lang w:val="en-CA"/>
        </w:rPr>
        <w:t>respect the business rule</w:t>
      </w:r>
      <w:r w:rsidR="0072580C" w:rsidRPr="00462E2D">
        <w:rPr>
          <w:rFonts w:cstheme="minorHAnsi"/>
          <w:lang w:val="en-CA"/>
        </w:rPr>
        <w:t>.</w:t>
      </w:r>
      <w:r w:rsidRPr="00462E2D">
        <w:rPr>
          <w:rFonts w:cstheme="minorHAnsi"/>
          <w:lang w:val="en-CA"/>
        </w:rPr>
        <w:t xml:space="preserve"> </w:t>
      </w:r>
    </w:p>
    <w:p w14:paraId="5011CDF9" w14:textId="758007DB" w:rsidR="00A962D0" w:rsidRPr="00462E2D" w:rsidRDefault="00A962D0" w:rsidP="00462E2D">
      <w:pPr>
        <w:pStyle w:val="ListParagraph"/>
        <w:numPr>
          <w:ilvl w:val="0"/>
          <w:numId w:val="27"/>
        </w:numPr>
        <w:rPr>
          <w:rFonts w:cstheme="minorHAnsi"/>
          <w:color w:val="0D0D0D"/>
          <w:shd w:val="clear" w:color="auto" w:fill="FFFFFF"/>
        </w:rPr>
      </w:pPr>
      <w:r w:rsidRPr="00462E2D">
        <w:rPr>
          <w:rFonts w:cstheme="minorHAnsi"/>
          <w:color w:val="0D0D0D"/>
          <w:shd w:val="clear" w:color="auto" w:fill="FFFFFF"/>
        </w:rPr>
        <w:t xml:space="preserve">To respect the business rule that users can have multiple profiles, the database requires a primary key </w:t>
      </w:r>
      <w:proofErr w:type="spellStart"/>
      <w:r w:rsidRPr="00462E2D">
        <w:rPr>
          <w:rFonts w:cstheme="minorHAnsi"/>
          <w:b/>
          <w:bCs/>
          <w:color w:val="0D0D0D"/>
          <w:shd w:val="clear" w:color="auto" w:fill="FFFFFF"/>
        </w:rPr>
        <w:t>user_id</w:t>
      </w:r>
      <w:proofErr w:type="spellEnd"/>
      <w:r w:rsidRPr="00462E2D">
        <w:rPr>
          <w:rFonts w:cstheme="minorHAnsi"/>
          <w:color w:val="0D0D0D"/>
          <w:shd w:val="clear" w:color="auto" w:fill="FFFFFF"/>
        </w:rPr>
        <w:t xml:space="preserve"> </w:t>
      </w:r>
      <w:r w:rsidRPr="00462E2D">
        <w:rPr>
          <w:rFonts w:cstheme="minorHAnsi"/>
          <w:color w:val="0D0D0D"/>
          <w:shd w:val="clear" w:color="auto" w:fill="FFFFFF"/>
        </w:rPr>
        <w:t>in the Users table, a foreign key</w:t>
      </w:r>
      <w:r w:rsidRPr="00462E2D">
        <w:rPr>
          <w:rFonts w:cstheme="minorHAnsi"/>
          <w:b/>
          <w:bCs/>
          <w:color w:val="0D0D0D"/>
          <w:shd w:val="clear" w:color="auto" w:fill="FFFFFF"/>
        </w:rPr>
        <w:t xml:space="preserve"> </w:t>
      </w:r>
      <w:proofErr w:type="spellStart"/>
      <w:r w:rsidRPr="00462E2D">
        <w:rPr>
          <w:rFonts w:cstheme="minorHAnsi"/>
          <w:b/>
          <w:bCs/>
          <w:color w:val="0D0D0D"/>
          <w:shd w:val="clear" w:color="auto" w:fill="FFFFFF"/>
        </w:rPr>
        <w:t>user_id</w:t>
      </w:r>
      <w:proofErr w:type="spellEnd"/>
      <w:r w:rsidRPr="00462E2D">
        <w:rPr>
          <w:rFonts w:cstheme="minorHAnsi"/>
          <w:color w:val="0D0D0D"/>
          <w:shd w:val="clear" w:color="auto" w:fill="FFFFFF"/>
        </w:rPr>
        <w:t xml:space="preserve"> </w:t>
      </w:r>
      <w:r w:rsidRPr="00462E2D">
        <w:rPr>
          <w:rFonts w:cstheme="minorHAnsi"/>
          <w:color w:val="0D0D0D"/>
          <w:shd w:val="clear" w:color="auto" w:fill="FFFFFF"/>
        </w:rPr>
        <w:t>in the Profiles table referencing Users, and a constraint enforcing the one-to-many relationship between Users and Profiles.</w:t>
      </w:r>
    </w:p>
    <w:p w14:paraId="1AF4DEB9" w14:textId="77777777" w:rsidR="003232C1" w:rsidRDefault="003232C1" w:rsidP="003F3A79">
      <w:pPr>
        <w:rPr>
          <w:rFonts w:ascii="Segoe UI" w:hAnsi="Segoe UI" w:cs="Segoe UI"/>
          <w:color w:val="0D0D0D"/>
          <w:shd w:val="clear" w:color="auto" w:fill="FFFFFF"/>
        </w:rPr>
      </w:pPr>
    </w:p>
    <w:p w14:paraId="0DCFCC32" w14:textId="77777777" w:rsidR="003232C1" w:rsidRDefault="003232C1" w:rsidP="003F3A79">
      <w:pPr>
        <w:rPr>
          <w:lang w:val="en-CA"/>
        </w:rPr>
      </w:pPr>
    </w:p>
    <w:p w14:paraId="7372AB05" w14:textId="7BFC3233" w:rsidR="0072580C" w:rsidRPr="00462E2D" w:rsidRDefault="00CD1F26" w:rsidP="003F3A79">
      <w:pPr>
        <w:rPr>
          <w:rFonts w:cstheme="minorHAnsi"/>
          <w:lang w:val="en-CA"/>
        </w:rPr>
      </w:pPr>
      <w:r w:rsidRPr="00462E2D">
        <w:rPr>
          <w:rFonts w:cstheme="minorHAnsi"/>
          <w:lang w:val="en-CA"/>
        </w:rPr>
        <w:lastRenderedPageBreak/>
        <w:t xml:space="preserve">(2 pts) </w:t>
      </w:r>
      <w:r w:rsidR="00B01460" w:rsidRPr="00462E2D">
        <w:rPr>
          <w:rFonts w:cstheme="minorHAnsi"/>
          <w:lang w:val="en-CA"/>
        </w:rPr>
        <w:t>On the code implementation side, i</w:t>
      </w:r>
      <w:r w:rsidRPr="00462E2D">
        <w:rPr>
          <w:rFonts w:cstheme="minorHAnsi"/>
          <w:lang w:val="en-CA"/>
        </w:rPr>
        <w:t xml:space="preserve">s any data from the User required to create a user Profile? If so, what data? </w:t>
      </w:r>
    </w:p>
    <w:p w14:paraId="58979CFE" w14:textId="28E94BD1" w:rsidR="003232C1" w:rsidRPr="00462E2D" w:rsidRDefault="003232C1" w:rsidP="003F3A79">
      <w:pPr>
        <w:rPr>
          <w:rFonts w:cstheme="minorHAnsi"/>
          <w:lang w:val="en-CA"/>
        </w:rPr>
      </w:pPr>
      <w:r w:rsidRPr="00462E2D">
        <w:rPr>
          <w:rFonts w:cstheme="minorHAnsi"/>
        </w:rPr>
        <w:br/>
      </w:r>
      <w:r w:rsidRPr="00462E2D">
        <w:rPr>
          <w:rFonts w:cstheme="minorHAnsi"/>
          <w:color w:val="0D0D0D"/>
          <w:shd w:val="clear" w:color="auto" w:fill="FFFFFF"/>
        </w:rPr>
        <w:t>-</w:t>
      </w:r>
      <w:r w:rsidR="00462E2D" w:rsidRPr="00462E2D">
        <w:rPr>
          <w:rFonts w:cstheme="minorHAnsi"/>
          <w:color w:val="0D0D0D"/>
          <w:shd w:val="clear" w:color="auto" w:fill="FFFFFF"/>
        </w:rPr>
        <w:tab/>
      </w:r>
      <w:r w:rsidRPr="00462E2D">
        <w:rPr>
          <w:rFonts w:cstheme="minorHAnsi"/>
          <w:color w:val="0D0D0D"/>
          <w:shd w:val="clear" w:color="auto" w:fill="FFFFFF"/>
        </w:rPr>
        <w:t>Yes, on the code implementation side, data from the User is required to create a user Profile. This data may include the user's unique identifier, such as their username or user ID</w:t>
      </w:r>
      <w:r w:rsidRPr="00462E2D">
        <w:rPr>
          <w:rFonts w:cstheme="minorHAnsi"/>
          <w:color w:val="0D0D0D"/>
          <w:shd w:val="clear" w:color="auto" w:fill="FFFFFF"/>
        </w:rPr>
        <w:t xml:space="preserve"> and</w:t>
      </w:r>
      <w:r w:rsidRPr="00462E2D">
        <w:rPr>
          <w:rFonts w:cstheme="minorHAnsi"/>
          <w:color w:val="0D0D0D"/>
          <w:shd w:val="clear" w:color="auto" w:fill="FFFFFF"/>
        </w:rPr>
        <w:t xml:space="preserve"> any other relevant information needed to associate the profile with the correct user account.</w:t>
      </w:r>
    </w:p>
    <w:p w14:paraId="29F72A9C" w14:textId="77777777" w:rsidR="002D661C" w:rsidRDefault="002D661C">
      <w:pPr>
        <w:rPr>
          <w:rFonts w:asciiTheme="majorHAnsi" w:eastAsiaTheme="majorEastAsia" w:hAnsiTheme="majorHAnsi" w:cstheme="majorBidi"/>
          <w:b/>
          <w:bCs/>
          <w:color w:val="365F91" w:themeColor="accent1" w:themeShade="BF"/>
          <w:sz w:val="28"/>
          <w:szCs w:val="28"/>
          <w:highlight w:val="yellow"/>
          <w:lang w:val="en-CA"/>
        </w:rPr>
      </w:pPr>
      <w:r>
        <w:rPr>
          <w:highlight w:val="yellow"/>
          <w:lang w:val="en-CA"/>
        </w:rPr>
        <w:br w:type="page"/>
      </w:r>
    </w:p>
    <w:p w14:paraId="6D53733D" w14:textId="4AF97B13" w:rsidR="000778D1" w:rsidRPr="002D7C52" w:rsidRDefault="00B044A7" w:rsidP="000778D1">
      <w:pPr>
        <w:pStyle w:val="Heading1"/>
        <w:rPr>
          <w:lang w:val="en-CA"/>
        </w:rPr>
      </w:pPr>
      <w:r w:rsidRPr="00591C78">
        <w:rPr>
          <w:lang w:val="en-CA"/>
        </w:rPr>
        <w:lastRenderedPageBreak/>
        <w:t>Question 4</w:t>
      </w:r>
      <w:r w:rsidR="000778D1" w:rsidRPr="00591C78">
        <w:rPr>
          <w:lang w:val="en-CA"/>
        </w:rPr>
        <w:t xml:space="preserve">: </w:t>
      </w:r>
      <w:r w:rsidR="005B08DD">
        <w:rPr>
          <w:lang w:val="en-CA"/>
        </w:rPr>
        <w:t>Anonymous secure bulletin board</w:t>
      </w:r>
      <w:r w:rsidR="00F90025" w:rsidRPr="00591C78">
        <w:rPr>
          <w:lang w:val="en-CA"/>
        </w:rPr>
        <w:t xml:space="preserve"> (</w:t>
      </w:r>
      <w:r w:rsidR="003244A5" w:rsidRPr="00591C78">
        <w:rPr>
          <w:lang w:val="en-CA"/>
        </w:rPr>
        <w:t>25</w:t>
      </w:r>
      <w:r w:rsidR="000778D1" w:rsidRPr="00591C78">
        <w:rPr>
          <w:lang w:val="en-CA"/>
        </w:rPr>
        <w:t xml:space="preserve"> points)</w:t>
      </w:r>
    </w:p>
    <w:p w14:paraId="5BC60216" w14:textId="67B2104D" w:rsidR="00D86AF0" w:rsidRPr="00561769" w:rsidRDefault="0089100F" w:rsidP="0073110E">
      <w:pPr>
        <w:rPr>
          <w:rFonts w:cstheme="minorHAnsi"/>
          <w:lang w:val="en-CA"/>
        </w:rPr>
      </w:pPr>
      <w:r>
        <w:rPr>
          <w:rFonts w:cstheme="minorHAnsi"/>
          <w:lang w:val="en-CA"/>
        </w:rPr>
        <w:t xml:space="preserve">Using </w:t>
      </w:r>
      <w:r w:rsidR="00AF1EA6">
        <w:rPr>
          <w:rFonts w:cstheme="minorHAnsi"/>
          <w:lang w:val="en-CA"/>
        </w:rPr>
        <w:t>the provided PHP MVC Web application framework code</w:t>
      </w:r>
      <w:r>
        <w:rPr>
          <w:rFonts w:cstheme="minorHAnsi"/>
          <w:lang w:val="en-CA"/>
        </w:rPr>
        <w:t>, i</w:t>
      </w:r>
      <w:r w:rsidR="009033E1" w:rsidRPr="0037261B">
        <w:rPr>
          <w:rFonts w:cstheme="minorHAnsi"/>
          <w:lang w:val="en-CA"/>
        </w:rPr>
        <w:t>mplement an application</w:t>
      </w:r>
      <w:r>
        <w:rPr>
          <w:rFonts w:cstheme="minorHAnsi"/>
          <w:lang w:val="en-CA"/>
        </w:rPr>
        <w:t xml:space="preserve"> that will run in the XAMPP environment</w:t>
      </w:r>
      <w:r w:rsidR="009033E1" w:rsidRPr="0037261B">
        <w:rPr>
          <w:rFonts w:cstheme="minorHAnsi"/>
          <w:lang w:val="en-CA"/>
        </w:rPr>
        <w:t xml:space="preserve"> </w:t>
      </w:r>
      <w:r w:rsidR="00444B46">
        <w:rPr>
          <w:rFonts w:cstheme="minorHAnsi"/>
          <w:lang w:val="en-CA"/>
        </w:rPr>
        <w:t>and where</w:t>
      </w:r>
      <w:r w:rsidR="009033E1" w:rsidRPr="0037261B">
        <w:rPr>
          <w:rFonts w:cstheme="minorHAnsi"/>
          <w:lang w:val="en-CA"/>
        </w:rPr>
        <w:t xml:space="preserve"> users </w:t>
      </w:r>
      <w:r w:rsidR="00444B46">
        <w:rPr>
          <w:rFonts w:cstheme="minorHAnsi"/>
          <w:lang w:val="en-CA"/>
        </w:rPr>
        <w:t xml:space="preserve">can </w:t>
      </w:r>
      <w:r w:rsidR="005B08DD">
        <w:rPr>
          <w:rFonts w:cstheme="minorHAnsi"/>
          <w:lang w:val="en-CA"/>
        </w:rPr>
        <w:t xml:space="preserve">post, edit, delete, and view </w:t>
      </w:r>
      <w:r w:rsidR="00FF4F10">
        <w:rPr>
          <w:rFonts w:cstheme="minorHAnsi"/>
          <w:lang w:val="en-CA"/>
        </w:rPr>
        <w:t xml:space="preserve">messages </w:t>
      </w:r>
      <w:r w:rsidR="005B08DD">
        <w:rPr>
          <w:rFonts w:cstheme="minorHAnsi"/>
          <w:lang w:val="en-CA"/>
        </w:rPr>
        <w:t>on a bulletin board</w:t>
      </w:r>
      <w:r w:rsidR="00FF4F10">
        <w:rPr>
          <w:rFonts w:cstheme="minorHAnsi"/>
          <w:lang w:val="en-CA"/>
        </w:rPr>
        <w:t>.</w:t>
      </w:r>
      <w:r w:rsidR="005B08DD" w:rsidRPr="00561769">
        <w:rPr>
          <w:rFonts w:cstheme="minorHAnsi"/>
          <w:lang w:val="en-CA"/>
        </w:rPr>
        <w:t xml:space="preserve"> </w:t>
      </w:r>
      <w:r w:rsidR="005B08DD" w:rsidRPr="00831EB2">
        <w:rPr>
          <w:rFonts w:cstheme="minorHAnsi"/>
          <w:b/>
          <w:lang w:val="en-CA"/>
        </w:rPr>
        <w:t xml:space="preserve">Users set </w:t>
      </w:r>
      <w:r w:rsidR="003A5DFD" w:rsidRPr="00831EB2">
        <w:rPr>
          <w:rFonts w:cstheme="minorHAnsi"/>
          <w:b/>
          <w:lang w:val="en-CA"/>
        </w:rPr>
        <w:t xml:space="preserve">one </w:t>
      </w:r>
      <w:r w:rsidR="005B08DD" w:rsidRPr="00831EB2">
        <w:rPr>
          <w:rFonts w:cstheme="minorHAnsi"/>
          <w:b/>
          <w:lang w:val="en-CA"/>
        </w:rPr>
        <w:t>password</w:t>
      </w:r>
      <w:r w:rsidR="003A5DFD" w:rsidRPr="00831EB2">
        <w:rPr>
          <w:rFonts w:cstheme="minorHAnsi"/>
          <w:b/>
          <w:lang w:val="en-CA"/>
        </w:rPr>
        <w:t xml:space="preserve"> for each </w:t>
      </w:r>
      <w:r w:rsidR="005B08DD" w:rsidRPr="00831EB2">
        <w:rPr>
          <w:rFonts w:cstheme="minorHAnsi"/>
          <w:b/>
          <w:lang w:val="en-CA"/>
        </w:rPr>
        <w:t>message that they create</w:t>
      </w:r>
      <w:r w:rsidR="003A5DFD" w:rsidRPr="00831EB2">
        <w:rPr>
          <w:rFonts w:cstheme="minorHAnsi"/>
          <w:b/>
          <w:lang w:val="en-CA"/>
        </w:rPr>
        <w:t>. Users can only modify or delete a message if they provide the correct password for this message.</w:t>
      </w:r>
      <w:r w:rsidR="005B08DD">
        <w:rPr>
          <w:rFonts w:cstheme="minorHAnsi"/>
          <w:lang w:val="en-CA"/>
        </w:rPr>
        <w:t xml:space="preserve"> </w:t>
      </w:r>
      <w:r w:rsidR="003A5DFD">
        <w:rPr>
          <w:rFonts w:cstheme="minorHAnsi"/>
          <w:lang w:val="en-CA"/>
        </w:rPr>
        <w:t>This way, m</w:t>
      </w:r>
      <w:r w:rsidR="005B08DD">
        <w:rPr>
          <w:rFonts w:cstheme="minorHAnsi"/>
          <w:lang w:val="en-CA"/>
        </w:rPr>
        <w:t>essages can’t be modified or deleted by users who don’t know the password.</w:t>
      </w:r>
      <w:r w:rsidR="003A5DFD">
        <w:rPr>
          <w:rFonts w:cstheme="minorHAnsi"/>
          <w:lang w:val="en-CA"/>
        </w:rPr>
        <w:t xml:space="preserve"> </w:t>
      </w:r>
      <w:r w:rsidR="005B08DD">
        <w:rPr>
          <w:rFonts w:cstheme="minorHAnsi"/>
          <w:lang w:val="en-CA"/>
        </w:rPr>
        <w:t xml:space="preserve">Try the application </w:t>
      </w:r>
      <w:r w:rsidR="00083F13" w:rsidRPr="00083F13">
        <w:rPr>
          <w:rFonts w:cstheme="minorHAnsi"/>
          <w:lang w:val="en-CA"/>
        </w:rPr>
        <w:t xml:space="preserve">at </w:t>
      </w:r>
      <w:hyperlink r:id="rId8" w:history="1">
        <w:r w:rsidR="00083F13" w:rsidRPr="00083F13">
          <w:rPr>
            <w:rStyle w:val="Hyperlink"/>
            <w:rFonts w:cstheme="minorHAnsi"/>
            <w:lang w:val="en-CA"/>
          </w:rPr>
          <w:t>https://bulletinboard.cstu</w:t>
        </w:r>
        <w:r w:rsidR="00083F13" w:rsidRPr="00083F13">
          <w:rPr>
            <w:rStyle w:val="Hyperlink"/>
            <w:rFonts w:cstheme="minorHAnsi"/>
            <w:lang w:val="en-CA"/>
          </w:rPr>
          <w:t>t</w:t>
        </w:r>
        <w:r w:rsidR="00083F13" w:rsidRPr="00083F13">
          <w:rPr>
            <w:rStyle w:val="Hyperlink"/>
            <w:rFonts w:cstheme="minorHAnsi"/>
            <w:lang w:val="en-CA"/>
          </w:rPr>
          <w:t>oring.ca/</w:t>
        </w:r>
      </w:hyperlink>
      <w:r w:rsidR="005B08DD" w:rsidRPr="00083F13">
        <w:rPr>
          <w:rFonts w:cstheme="minorHAnsi"/>
          <w:lang w:val="en-CA"/>
        </w:rPr>
        <w:t>.</w:t>
      </w:r>
      <w:r w:rsidR="00831EB2">
        <w:rPr>
          <w:rFonts w:cstheme="minorHAnsi"/>
          <w:lang w:val="en-CA"/>
        </w:rPr>
        <w:t xml:space="preserve"> Post responsibly.</w:t>
      </w:r>
    </w:p>
    <w:p w14:paraId="1775429B" w14:textId="26986A48" w:rsidR="006862EF" w:rsidRPr="0073110E" w:rsidRDefault="003112A8" w:rsidP="0073110E">
      <w:pPr>
        <w:rPr>
          <w:rFonts w:cstheme="minorHAnsi"/>
        </w:rPr>
      </w:pPr>
      <w:r>
        <w:rPr>
          <w:rFonts w:cstheme="minorHAnsi"/>
        </w:rPr>
        <w:t>Build on top of</w:t>
      </w:r>
      <w:r w:rsidR="006862EF" w:rsidRPr="0073110E">
        <w:rPr>
          <w:rFonts w:cstheme="minorHAnsi"/>
        </w:rPr>
        <w:t xml:space="preserve"> the MVC code</w:t>
      </w:r>
      <w:r w:rsidR="0089100F" w:rsidRPr="0073110E">
        <w:rPr>
          <w:rFonts w:cstheme="minorHAnsi"/>
        </w:rPr>
        <w:t xml:space="preserve"> </w:t>
      </w:r>
      <w:r w:rsidR="00CB4526">
        <w:rPr>
          <w:rFonts w:cstheme="minorHAnsi"/>
        </w:rPr>
        <w:t xml:space="preserve">from the </w:t>
      </w:r>
      <w:r w:rsidR="00831EB2">
        <w:rPr>
          <w:rFonts w:cstheme="minorHAnsi"/>
        </w:rPr>
        <w:t>G</w:t>
      </w:r>
      <w:r w:rsidR="00CB4526">
        <w:rPr>
          <w:rFonts w:cstheme="minorHAnsi"/>
        </w:rPr>
        <w:t>it</w:t>
      </w:r>
      <w:r w:rsidR="00831EB2">
        <w:rPr>
          <w:rFonts w:cstheme="minorHAnsi"/>
        </w:rPr>
        <w:t>H</w:t>
      </w:r>
      <w:r w:rsidR="00CB4526">
        <w:rPr>
          <w:rFonts w:cstheme="minorHAnsi"/>
        </w:rPr>
        <w:t xml:space="preserve">ub repository </w:t>
      </w:r>
      <w:hyperlink r:id="rId9" w:history="1">
        <w:r w:rsidR="00CB4526" w:rsidRPr="00830E27">
          <w:rPr>
            <w:rStyle w:val="Hyperlink"/>
            <w:rFonts w:cstheme="minorHAnsi"/>
          </w:rPr>
          <w:t>https://</w:t>
        </w:r>
        <w:r w:rsidR="00CB4526" w:rsidRPr="00830E27">
          <w:rPr>
            <w:rStyle w:val="Hyperlink"/>
            <w:rFonts w:cstheme="minorHAnsi"/>
          </w:rPr>
          <w:t>g</w:t>
        </w:r>
        <w:r w:rsidR="00CB4526" w:rsidRPr="00830E27">
          <w:rPr>
            <w:rStyle w:val="Hyperlink"/>
            <w:rFonts w:cstheme="minorHAnsi"/>
          </w:rPr>
          <w:t>ithub.com/paquettm/eComH24S1</w:t>
        </w:r>
      </w:hyperlink>
      <w:r w:rsidR="006862EF" w:rsidRPr="0073110E">
        <w:rPr>
          <w:rFonts w:cstheme="minorHAnsi"/>
        </w:rPr>
        <w:t xml:space="preserve">. </w:t>
      </w:r>
      <w:r w:rsidR="0073110E">
        <w:rPr>
          <w:rFonts w:cstheme="minorHAnsi"/>
        </w:rPr>
        <w:t>Write</w:t>
      </w:r>
      <w:r w:rsidR="006862EF" w:rsidRPr="0073110E">
        <w:rPr>
          <w:rFonts w:cstheme="minorHAnsi"/>
        </w:rPr>
        <w:t xml:space="preserve"> descriptive </w:t>
      </w:r>
      <w:r w:rsidR="0089100F" w:rsidRPr="0073110E">
        <w:rPr>
          <w:rFonts w:cstheme="minorHAnsi"/>
        </w:rPr>
        <w:t xml:space="preserve">class, function, and </w:t>
      </w:r>
      <w:r w:rsidR="006862EF" w:rsidRPr="0073110E">
        <w:rPr>
          <w:rFonts w:cstheme="minorHAnsi"/>
        </w:rPr>
        <w:t>variable names</w:t>
      </w:r>
      <w:r w:rsidR="00831EB2">
        <w:rPr>
          <w:rFonts w:cstheme="minorHAnsi"/>
        </w:rPr>
        <w:t xml:space="preserve"> (p</w:t>
      </w:r>
      <w:r w:rsidR="006862EF" w:rsidRPr="0073110E">
        <w:rPr>
          <w:rFonts w:cstheme="minorHAnsi"/>
        </w:rPr>
        <w:t xml:space="preserve">oints deducted </w:t>
      </w:r>
      <w:r w:rsidR="0089100F" w:rsidRPr="0073110E">
        <w:rPr>
          <w:rFonts w:cstheme="minorHAnsi"/>
        </w:rPr>
        <w:t>otherwise</w:t>
      </w:r>
      <w:r w:rsidR="00831EB2">
        <w:rPr>
          <w:rFonts w:cstheme="minorHAnsi"/>
        </w:rPr>
        <w:t>)</w:t>
      </w:r>
      <w:r w:rsidR="00094A7A" w:rsidRPr="0073110E">
        <w:rPr>
          <w:rFonts w:cstheme="minorHAnsi"/>
        </w:rPr>
        <w:t>.</w:t>
      </w:r>
      <w:r w:rsidR="00561769">
        <w:rPr>
          <w:rFonts w:cstheme="minorHAnsi"/>
        </w:rPr>
        <w:t xml:space="preserve"> </w:t>
      </w:r>
      <w:r w:rsidR="00561769" w:rsidRPr="00561769">
        <w:rPr>
          <w:rFonts w:cstheme="minorHAnsi"/>
          <w:u w:val="single"/>
        </w:rPr>
        <w:t xml:space="preserve">You are allowed to copy code from </w:t>
      </w:r>
      <w:r w:rsidR="00B01460">
        <w:rPr>
          <w:rFonts w:cstheme="minorHAnsi"/>
          <w:u w:val="single"/>
        </w:rPr>
        <w:t xml:space="preserve">your </w:t>
      </w:r>
      <w:r w:rsidR="00561769" w:rsidRPr="00561769">
        <w:rPr>
          <w:rFonts w:cstheme="minorHAnsi"/>
          <w:u w:val="single"/>
        </w:rPr>
        <w:t>previous work</w:t>
      </w:r>
      <w:r w:rsidR="00B01460">
        <w:rPr>
          <w:rFonts w:cstheme="minorHAnsi"/>
          <w:u w:val="single"/>
        </w:rPr>
        <w:t xml:space="preserve"> and static online sources</w:t>
      </w:r>
      <w:r w:rsidR="00561769" w:rsidRPr="00561769">
        <w:rPr>
          <w:rFonts w:cstheme="minorHAnsi"/>
          <w:u w:val="single"/>
        </w:rPr>
        <w:t>.</w:t>
      </w:r>
    </w:p>
    <w:p w14:paraId="785D9DD0" w14:textId="3AEC5230" w:rsidR="00EE3B45" w:rsidRPr="0037261B" w:rsidRDefault="00560823" w:rsidP="00194C4C">
      <w:pPr>
        <w:spacing w:before="240" w:after="0"/>
        <w:rPr>
          <w:rFonts w:cstheme="minorHAnsi"/>
          <w:lang w:val="en-CA"/>
        </w:rPr>
      </w:pPr>
      <w:r w:rsidRPr="0037261B">
        <w:rPr>
          <w:rFonts w:cstheme="minorHAnsi"/>
          <w:b/>
          <w:lang w:val="en-CA"/>
        </w:rPr>
        <w:t>D</w:t>
      </w:r>
      <w:r w:rsidR="00EE3B45" w:rsidRPr="0037261B">
        <w:rPr>
          <w:rFonts w:cstheme="minorHAnsi"/>
          <w:b/>
          <w:lang w:val="en-CA"/>
        </w:rPr>
        <w:t>atabase:</w:t>
      </w:r>
    </w:p>
    <w:p w14:paraId="29E2E9B6" w14:textId="429973BB" w:rsidR="00B461BA" w:rsidRPr="0037261B" w:rsidRDefault="006862EF" w:rsidP="006862EF">
      <w:pPr>
        <w:pStyle w:val="ListParagraph"/>
        <w:numPr>
          <w:ilvl w:val="0"/>
          <w:numId w:val="16"/>
        </w:numPr>
        <w:rPr>
          <w:rFonts w:cstheme="minorHAnsi"/>
          <w:lang w:val="en-CA"/>
        </w:rPr>
      </w:pPr>
      <w:r w:rsidRPr="0037261B">
        <w:rPr>
          <w:rFonts w:cstheme="minorHAnsi"/>
          <w:b/>
          <w:lang w:val="en-CA"/>
        </w:rPr>
        <w:t xml:space="preserve">(2 points) </w:t>
      </w:r>
      <w:r w:rsidR="006B68D0" w:rsidRPr="0037261B">
        <w:rPr>
          <w:rFonts w:cstheme="minorHAnsi"/>
          <w:b/>
          <w:lang w:val="en-CA"/>
        </w:rPr>
        <w:t xml:space="preserve">You must </w:t>
      </w:r>
      <w:r w:rsidR="00B26DE2" w:rsidRPr="0037261B">
        <w:rPr>
          <w:rFonts w:cstheme="minorHAnsi"/>
          <w:b/>
          <w:lang w:val="en-CA"/>
        </w:rPr>
        <w:t>submit</w:t>
      </w:r>
      <w:r w:rsidR="006B68D0" w:rsidRPr="0037261B">
        <w:rPr>
          <w:rFonts w:cstheme="minorHAnsi"/>
          <w:b/>
          <w:lang w:val="en-CA"/>
        </w:rPr>
        <w:t xml:space="preserve"> </w:t>
      </w:r>
      <w:r w:rsidR="00FC70A8" w:rsidRPr="0037261B">
        <w:rPr>
          <w:rFonts w:cstheme="minorHAnsi"/>
          <w:b/>
          <w:lang w:val="en-CA"/>
        </w:rPr>
        <w:t xml:space="preserve">your solution complete with </w:t>
      </w:r>
      <w:r w:rsidR="006B68D0" w:rsidRPr="0037261B">
        <w:rPr>
          <w:rFonts w:cstheme="minorHAnsi"/>
          <w:b/>
          <w:lang w:val="en-CA"/>
        </w:rPr>
        <w:t xml:space="preserve">the </w:t>
      </w:r>
      <w:r w:rsidR="00B3351C" w:rsidRPr="0037261B">
        <w:rPr>
          <w:rFonts w:cstheme="minorHAnsi"/>
          <w:b/>
          <w:lang w:val="en-CA"/>
        </w:rPr>
        <w:t>.</w:t>
      </w:r>
      <w:proofErr w:type="spellStart"/>
      <w:r w:rsidR="00560823" w:rsidRPr="0037261B">
        <w:rPr>
          <w:rFonts w:cstheme="minorHAnsi"/>
          <w:b/>
          <w:lang w:val="en-CA"/>
        </w:rPr>
        <w:t>sql</w:t>
      </w:r>
      <w:proofErr w:type="spellEnd"/>
      <w:r w:rsidR="00B3351C" w:rsidRPr="0037261B">
        <w:rPr>
          <w:rFonts w:cstheme="minorHAnsi"/>
          <w:b/>
          <w:lang w:val="en-CA"/>
        </w:rPr>
        <w:t xml:space="preserve"> </w:t>
      </w:r>
      <w:r w:rsidR="00560823" w:rsidRPr="0037261B">
        <w:rPr>
          <w:rFonts w:cstheme="minorHAnsi"/>
          <w:b/>
          <w:lang w:val="en-CA"/>
        </w:rPr>
        <w:t xml:space="preserve">database export </w:t>
      </w:r>
      <w:r w:rsidR="00B3351C" w:rsidRPr="0037261B">
        <w:rPr>
          <w:rFonts w:cstheme="minorHAnsi"/>
          <w:b/>
          <w:lang w:val="en-CA"/>
        </w:rPr>
        <w:t>file</w:t>
      </w:r>
      <w:r w:rsidR="00EC6211" w:rsidRPr="0037261B">
        <w:rPr>
          <w:rFonts w:cstheme="minorHAnsi"/>
          <w:b/>
          <w:lang w:val="en-CA"/>
        </w:rPr>
        <w:t>.</w:t>
      </w:r>
    </w:p>
    <w:p w14:paraId="0DC97EB1" w14:textId="43A8BFF3" w:rsidR="00B461BA" w:rsidRPr="0037261B" w:rsidRDefault="00B461BA" w:rsidP="006862EF">
      <w:pPr>
        <w:pStyle w:val="ListParagraph"/>
        <w:numPr>
          <w:ilvl w:val="0"/>
          <w:numId w:val="16"/>
        </w:numPr>
        <w:rPr>
          <w:rFonts w:cstheme="minorHAnsi"/>
          <w:lang w:val="en-CA"/>
        </w:rPr>
      </w:pPr>
      <w:r w:rsidRPr="0037261B">
        <w:rPr>
          <w:rFonts w:cstheme="minorHAnsi"/>
        </w:rPr>
        <w:t xml:space="preserve">Implement </w:t>
      </w:r>
      <w:r w:rsidRPr="00831EB2">
        <w:rPr>
          <w:rFonts w:cstheme="minorHAnsi"/>
          <w:u w:val="single"/>
        </w:rPr>
        <w:t xml:space="preserve">a database called </w:t>
      </w:r>
      <w:proofErr w:type="spellStart"/>
      <w:r w:rsidR="005B08DD" w:rsidRPr="00831EB2">
        <w:rPr>
          <w:rFonts w:cstheme="minorHAnsi"/>
          <w:b/>
          <w:bCs/>
          <w:i/>
          <w:iCs/>
          <w:u w:val="single"/>
        </w:rPr>
        <w:t>bulletin_board</w:t>
      </w:r>
      <w:proofErr w:type="spellEnd"/>
      <w:r w:rsidRPr="0037261B">
        <w:rPr>
          <w:rFonts w:cstheme="minorHAnsi"/>
        </w:rPr>
        <w:t xml:space="preserve"> that contains </w:t>
      </w:r>
      <w:r w:rsidRPr="00831EB2">
        <w:rPr>
          <w:rFonts w:cstheme="minorHAnsi"/>
          <w:u w:val="single"/>
        </w:rPr>
        <w:t xml:space="preserve">one table called </w:t>
      </w:r>
      <w:r w:rsidR="005B08DD" w:rsidRPr="00831EB2">
        <w:rPr>
          <w:rFonts w:cstheme="minorHAnsi"/>
          <w:b/>
          <w:bCs/>
          <w:i/>
          <w:iCs/>
          <w:u w:val="single"/>
        </w:rPr>
        <w:t>post</w:t>
      </w:r>
      <w:r w:rsidRPr="0037261B">
        <w:rPr>
          <w:rFonts w:cstheme="minorHAnsi"/>
        </w:rPr>
        <w:t xml:space="preserve">. The </w:t>
      </w:r>
      <w:r w:rsidR="005B08DD">
        <w:rPr>
          <w:rFonts w:cstheme="minorHAnsi"/>
          <w:b/>
          <w:bCs/>
          <w:i/>
          <w:iCs/>
        </w:rPr>
        <w:t>post</w:t>
      </w:r>
      <w:r w:rsidRPr="0037261B">
        <w:rPr>
          <w:rFonts w:cstheme="minorHAnsi"/>
        </w:rPr>
        <w:t xml:space="preserve"> table has</w:t>
      </w:r>
    </w:p>
    <w:p w14:paraId="65DA0E30" w14:textId="495D5199" w:rsidR="00B461BA" w:rsidRPr="0037261B" w:rsidRDefault="00B461BA" w:rsidP="006862EF">
      <w:pPr>
        <w:pStyle w:val="ListParagraph"/>
        <w:numPr>
          <w:ilvl w:val="1"/>
          <w:numId w:val="16"/>
        </w:numPr>
        <w:rPr>
          <w:rFonts w:cstheme="minorHAnsi"/>
          <w:lang w:val="en-CA"/>
        </w:rPr>
      </w:pPr>
      <w:r w:rsidRPr="0037261B">
        <w:rPr>
          <w:rFonts w:cstheme="minorHAnsi"/>
        </w:rPr>
        <w:t xml:space="preserve">an automatically incremented primary key called </w:t>
      </w:r>
      <w:proofErr w:type="spellStart"/>
      <w:r w:rsidR="005B08DD">
        <w:rPr>
          <w:rFonts w:cstheme="minorHAnsi"/>
          <w:i/>
          <w:iCs/>
        </w:rPr>
        <w:t>post</w:t>
      </w:r>
      <w:r w:rsidRPr="0037261B">
        <w:rPr>
          <w:rFonts w:cstheme="minorHAnsi"/>
          <w:i/>
          <w:iCs/>
        </w:rPr>
        <w:t>_id</w:t>
      </w:r>
      <w:proofErr w:type="spellEnd"/>
      <w:r w:rsidRPr="0037261B">
        <w:rPr>
          <w:rFonts w:cstheme="minorHAnsi"/>
        </w:rPr>
        <w:t>,</w:t>
      </w:r>
    </w:p>
    <w:p w14:paraId="75F33755" w14:textId="77777777" w:rsidR="00444B46" w:rsidRPr="0037261B" w:rsidRDefault="00444B46" w:rsidP="00444B46">
      <w:pPr>
        <w:pStyle w:val="ListParagraph"/>
        <w:numPr>
          <w:ilvl w:val="1"/>
          <w:numId w:val="16"/>
        </w:numPr>
        <w:rPr>
          <w:rFonts w:cstheme="minorHAnsi"/>
          <w:lang w:val="en-CA"/>
        </w:rPr>
      </w:pPr>
      <w:r w:rsidRPr="0037261B">
        <w:rPr>
          <w:rFonts w:cstheme="minorHAnsi"/>
        </w:rPr>
        <w:t xml:space="preserve">a field of type </w:t>
      </w:r>
      <w:r w:rsidRPr="0037261B">
        <w:rPr>
          <w:rFonts w:cstheme="minorHAnsi"/>
          <w:i/>
          <w:iCs/>
        </w:rPr>
        <w:t>text</w:t>
      </w:r>
      <w:r w:rsidRPr="0037261B">
        <w:rPr>
          <w:rFonts w:cstheme="minorHAnsi"/>
        </w:rPr>
        <w:t xml:space="preserve"> called </w:t>
      </w:r>
      <w:r>
        <w:rPr>
          <w:rFonts w:cstheme="minorHAnsi"/>
          <w:i/>
          <w:iCs/>
        </w:rPr>
        <w:t>message</w:t>
      </w:r>
      <w:r w:rsidRPr="0037261B">
        <w:rPr>
          <w:rFonts w:cstheme="minorHAnsi"/>
        </w:rPr>
        <w:t>, and</w:t>
      </w:r>
    </w:p>
    <w:p w14:paraId="0FCBC679" w14:textId="5E8299F5" w:rsidR="00B461BA" w:rsidRPr="00F43AFF" w:rsidRDefault="00B461BA" w:rsidP="0037261B">
      <w:pPr>
        <w:pStyle w:val="ListParagraph"/>
        <w:numPr>
          <w:ilvl w:val="1"/>
          <w:numId w:val="16"/>
        </w:numPr>
        <w:spacing w:after="0"/>
        <w:rPr>
          <w:rFonts w:cstheme="minorHAnsi"/>
          <w:lang w:val="en-CA"/>
        </w:rPr>
      </w:pPr>
      <w:r w:rsidRPr="00F43AFF">
        <w:rPr>
          <w:rFonts w:cstheme="minorHAnsi"/>
        </w:rPr>
        <w:t xml:space="preserve">a field of type </w:t>
      </w:r>
      <w:r w:rsidR="00831EB2">
        <w:rPr>
          <w:rFonts w:cstheme="minorHAnsi"/>
          <w:i/>
        </w:rPr>
        <w:t xml:space="preserve">VARCHAR </w:t>
      </w:r>
      <w:r w:rsidR="006C0C25">
        <w:rPr>
          <w:rFonts w:cstheme="minorHAnsi"/>
          <w:i/>
        </w:rPr>
        <w:t>(</w:t>
      </w:r>
      <w:r w:rsidR="00831EB2">
        <w:rPr>
          <w:rFonts w:cstheme="minorHAnsi"/>
          <w:i/>
        </w:rPr>
        <w:t>of sufficient length</w:t>
      </w:r>
      <w:r w:rsidR="006C0C25">
        <w:rPr>
          <w:rFonts w:cstheme="minorHAnsi"/>
          <w:i/>
        </w:rPr>
        <w:t>)</w:t>
      </w:r>
      <w:r w:rsidR="0055439C" w:rsidRPr="0055439C">
        <w:rPr>
          <w:rFonts w:cstheme="minorHAnsi"/>
        </w:rPr>
        <w:t xml:space="preserve"> </w:t>
      </w:r>
      <w:r w:rsidR="006C0C25">
        <w:rPr>
          <w:rFonts w:cstheme="minorHAnsi"/>
          <w:iCs/>
        </w:rPr>
        <w:t>called</w:t>
      </w:r>
      <w:r w:rsidR="0055439C" w:rsidRPr="0055439C">
        <w:rPr>
          <w:rFonts w:cstheme="minorHAnsi"/>
          <w:iCs/>
        </w:rPr>
        <w:t xml:space="preserve"> </w:t>
      </w:r>
      <w:proofErr w:type="spellStart"/>
      <w:r w:rsidR="005B08DD" w:rsidRPr="006C0C25">
        <w:rPr>
          <w:rFonts w:cstheme="minorHAnsi"/>
          <w:i/>
          <w:iCs/>
        </w:rPr>
        <w:t>password_hash</w:t>
      </w:r>
      <w:proofErr w:type="spellEnd"/>
    </w:p>
    <w:p w14:paraId="4B278B53" w14:textId="77777777" w:rsidR="00861FB8" w:rsidRPr="0037261B" w:rsidRDefault="00560823" w:rsidP="0037261B">
      <w:pPr>
        <w:spacing w:after="0"/>
        <w:rPr>
          <w:rFonts w:cstheme="minorHAnsi"/>
          <w:b/>
          <w:bCs/>
          <w:lang w:val="en-CA"/>
        </w:rPr>
      </w:pPr>
      <w:r w:rsidRPr="0037261B">
        <w:rPr>
          <w:rFonts w:cstheme="minorHAnsi"/>
          <w:b/>
          <w:bCs/>
          <w:lang w:val="en-CA"/>
        </w:rPr>
        <w:t xml:space="preserve">Models: </w:t>
      </w:r>
    </w:p>
    <w:p w14:paraId="4B88A06B" w14:textId="537F0675" w:rsidR="00861FB8" w:rsidRPr="0037261B" w:rsidRDefault="00861FB8" w:rsidP="006862EF">
      <w:pPr>
        <w:pStyle w:val="ListParagraph"/>
        <w:numPr>
          <w:ilvl w:val="0"/>
          <w:numId w:val="16"/>
        </w:numPr>
        <w:rPr>
          <w:rFonts w:cstheme="minorHAnsi"/>
          <w:bCs/>
          <w:lang w:val="en-CA"/>
        </w:rPr>
      </w:pPr>
      <w:r w:rsidRPr="0037261B">
        <w:rPr>
          <w:rFonts w:cstheme="minorHAnsi"/>
          <w:b/>
          <w:bCs/>
          <w:lang w:val="en-CA"/>
        </w:rPr>
        <w:t>(2 points)</w:t>
      </w:r>
      <w:r w:rsidRPr="0037261B">
        <w:rPr>
          <w:rFonts w:cstheme="minorHAnsi"/>
          <w:lang w:val="en-CA"/>
        </w:rPr>
        <w:t xml:space="preserve"> </w:t>
      </w:r>
      <w:r w:rsidR="00EE3B45" w:rsidRPr="0037261B">
        <w:rPr>
          <w:rFonts w:cstheme="minorHAnsi"/>
          <w:lang w:val="en-CA"/>
        </w:rPr>
        <w:t xml:space="preserve">Your application must connect to </w:t>
      </w:r>
      <w:r w:rsidR="00560823" w:rsidRPr="0037261B">
        <w:rPr>
          <w:rFonts w:cstheme="minorHAnsi"/>
          <w:lang w:val="en-CA"/>
        </w:rPr>
        <w:t>your</w:t>
      </w:r>
      <w:r w:rsidR="00EE3B45" w:rsidRPr="0037261B">
        <w:rPr>
          <w:rFonts w:cstheme="minorHAnsi"/>
          <w:lang w:val="en-CA"/>
        </w:rPr>
        <w:t xml:space="preserve"> database </w:t>
      </w:r>
      <w:r w:rsidR="00560823" w:rsidRPr="0037261B">
        <w:rPr>
          <w:rFonts w:cstheme="minorHAnsi"/>
          <w:lang w:val="en-CA"/>
        </w:rPr>
        <w:t>correctly</w:t>
      </w:r>
      <w:r w:rsidR="00EE3B45" w:rsidRPr="0037261B">
        <w:rPr>
          <w:rFonts w:cstheme="minorHAnsi"/>
          <w:i/>
          <w:lang w:val="en-CA"/>
        </w:rPr>
        <w:t>.</w:t>
      </w:r>
    </w:p>
    <w:p w14:paraId="6D85BB59" w14:textId="00BA3606" w:rsidR="00861FB8" w:rsidRPr="0037261B" w:rsidRDefault="00861FB8" w:rsidP="006862EF">
      <w:pPr>
        <w:pStyle w:val="ListParagraph"/>
        <w:numPr>
          <w:ilvl w:val="0"/>
          <w:numId w:val="16"/>
        </w:numPr>
        <w:rPr>
          <w:rFonts w:cstheme="minorHAnsi"/>
          <w:bCs/>
          <w:lang w:val="en-CA"/>
        </w:rPr>
      </w:pPr>
      <w:r w:rsidRPr="0037261B">
        <w:rPr>
          <w:rFonts w:cstheme="minorHAnsi"/>
          <w:b/>
          <w:bCs/>
          <w:iCs/>
          <w:lang w:val="en-CA"/>
        </w:rPr>
        <w:t>(</w:t>
      </w:r>
      <w:r w:rsidR="008D0287">
        <w:rPr>
          <w:rFonts w:cstheme="minorHAnsi"/>
          <w:b/>
          <w:bCs/>
          <w:iCs/>
          <w:lang w:val="en-CA"/>
        </w:rPr>
        <w:t>5</w:t>
      </w:r>
      <w:r w:rsidRPr="0037261B">
        <w:rPr>
          <w:rFonts w:cstheme="minorHAnsi"/>
          <w:b/>
          <w:bCs/>
          <w:iCs/>
          <w:lang w:val="en-CA"/>
        </w:rPr>
        <w:t xml:space="preserve"> points)</w:t>
      </w:r>
      <w:r w:rsidRPr="0037261B">
        <w:rPr>
          <w:rFonts w:cstheme="minorHAnsi"/>
          <w:iCs/>
          <w:lang w:val="en-CA"/>
        </w:rPr>
        <w:t xml:space="preserve"> </w:t>
      </w:r>
      <w:r w:rsidR="0037261B">
        <w:rPr>
          <w:rFonts w:cstheme="minorHAnsi"/>
          <w:iCs/>
          <w:lang w:val="en-CA"/>
        </w:rPr>
        <w:t xml:space="preserve">The </w:t>
      </w:r>
      <w:r w:rsidR="005B08DD">
        <w:rPr>
          <w:rFonts w:cstheme="minorHAnsi"/>
          <w:i/>
          <w:lang w:val="en-CA"/>
        </w:rPr>
        <w:t>Post</w:t>
      </w:r>
      <w:r w:rsidR="00560823" w:rsidRPr="0037261B">
        <w:rPr>
          <w:rFonts w:cstheme="minorHAnsi"/>
          <w:iCs/>
          <w:lang w:val="en-CA"/>
        </w:rPr>
        <w:t xml:space="preserve"> model class</w:t>
      </w:r>
      <w:r w:rsidR="006862EF" w:rsidRPr="0037261B">
        <w:rPr>
          <w:rFonts w:cstheme="minorHAnsi"/>
          <w:iCs/>
          <w:lang w:val="en-CA"/>
        </w:rPr>
        <w:t xml:space="preserve"> </w:t>
      </w:r>
      <w:r w:rsidRPr="0037261B">
        <w:rPr>
          <w:rFonts w:cstheme="minorHAnsi"/>
          <w:iCs/>
          <w:lang w:val="en-CA"/>
        </w:rPr>
        <w:t>handle</w:t>
      </w:r>
      <w:r w:rsidR="006862EF" w:rsidRPr="0037261B">
        <w:rPr>
          <w:rFonts w:cstheme="minorHAnsi"/>
          <w:iCs/>
          <w:lang w:val="en-CA"/>
        </w:rPr>
        <w:t>s</w:t>
      </w:r>
      <w:r w:rsidRPr="0037261B">
        <w:rPr>
          <w:rFonts w:cstheme="minorHAnsi"/>
          <w:iCs/>
          <w:lang w:val="en-CA"/>
        </w:rPr>
        <w:t xml:space="preserve"> the database table </w:t>
      </w:r>
      <w:r w:rsidR="006862EF" w:rsidRPr="0037261B">
        <w:rPr>
          <w:rFonts w:cstheme="minorHAnsi"/>
          <w:iCs/>
          <w:lang w:val="en-CA"/>
        </w:rPr>
        <w:t xml:space="preserve">described </w:t>
      </w:r>
      <w:r w:rsidRPr="0037261B">
        <w:rPr>
          <w:rFonts w:cstheme="minorHAnsi"/>
          <w:iCs/>
          <w:lang w:val="en-CA"/>
        </w:rPr>
        <w:t>above</w:t>
      </w:r>
      <w:r w:rsidR="006862EF" w:rsidRPr="0037261B">
        <w:rPr>
          <w:rFonts w:cstheme="minorHAnsi"/>
          <w:iCs/>
          <w:lang w:val="en-CA"/>
        </w:rPr>
        <w:t>,</w:t>
      </w:r>
      <w:r w:rsidR="00560823" w:rsidRPr="0037261B">
        <w:rPr>
          <w:rFonts w:cstheme="minorHAnsi"/>
          <w:iCs/>
          <w:lang w:val="en-CA"/>
        </w:rPr>
        <w:t xml:space="preserve"> extend</w:t>
      </w:r>
      <w:r w:rsidRPr="0037261B">
        <w:rPr>
          <w:rFonts w:cstheme="minorHAnsi"/>
          <w:iCs/>
          <w:lang w:val="en-CA"/>
        </w:rPr>
        <w:t>s</w:t>
      </w:r>
      <w:r w:rsidR="00560823" w:rsidRPr="0037261B">
        <w:rPr>
          <w:rFonts w:cstheme="minorHAnsi"/>
          <w:iCs/>
          <w:lang w:val="en-CA"/>
        </w:rPr>
        <w:t xml:space="preserve"> \</w:t>
      </w:r>
      <w:r w:rsidR="006862EF" w:rsidRPr="0037261B">
        <w:rPr>
          <w:rFonts w:cstheme="minorHAnsi"/>
          <w:iCs/>
          <w:lang w:val="en-CA"/>
        </w:rPr>
        <w:t>a</w:t>
      </w:r>
      <w:r w:rsidR="00560823" w:rsidRPr="0037261B">
        <w:rPr>
          <w:rFonts w:cstheme="minorHAnsi"/>
          <w:iCs/>
          <w:lang w:val="en-CA"/>
        </w:rPr>
        <w:t>pp\core\Model</w:t>
      </w:r>
      <w:r w:rsidR="006862EF" w:rsidRPr="0037261B">
        <w:rPr>
          <w:rFonts w:cstheme="minorHAnsi"/>
          <w:iCs/>
          <w:lang w:val="en-CA"/>
        </w:rPr>
        <w:t>,</w:t>
      </w:r>
      <w:r w:rsidR="00560823" w:rsidRPr="0037261B">
        <w:rPr>
          <w:rFonts w:cstheme="minorHAnsi"/>
          <w:iCs/>
          <w:lang w:val="en-CA"/>
        </w:rPr>
        <w:t xml:space="preserve"> and contain</w:t>
      </w:r>
      <w:r w:rsidRPr="0037261B">
        <w:rPr>
          <w:rFonts w:cstheme="minorHAnsi"/>
          <w:iCs/>
          <w:lang w:val="en-CA"/>
        </w:rPr>
        <w:t xml:space="preserve">s </w:t>
      </w:r>
      <w:r w:rsidR="0037261B">
        <w:rPr>
          <w:rFonts w:cstheme="minorHAnsi"/>
          <w:iCs/>
          <w:lang w:val="en-CA"/>
        </w:rPr>
        <w:t xml:space="preserve">the </w:t>
      </w:r>
      <w:r w:rsidRPr="0037261B">
        <w:rPr>
          <w:rFonts w:cstheme="minorHAnsi"/>
          <w:iCs/>
          <w:lang w:val="en-CA"/>
        </w:rPr>
        <w:t xml:space="preserve">methods </w:t>
      </w:r>
      <w:r w:rsidR="0037261B">
        <w:rPr>
          <w:rFonts w:cstheme="minorHAnsi"/>
          <w:iCs/>
          <w:lang w:val="en-CA"/>
        </w:rPr>
        <w:t xml:space="preserve">required </w:t>
      </w:r>
      <w:r w:rsidRPr="0037261B">
        <w:rPr>
          <w:rFonts w:cstheme="minorHAnsi"/>
          <w:iCs/>
          <w:lang w:val="en-CA"/>
        </w:rPr>
        <w:t xml:space="preserve">to </w:t>
      </w:r>
      <w:r w:rsidR="0037261B">
        <w:rPr>
          <w:rFonts w:cstheme="minorHAnsi"/>
          <w:iCs/>
          <w:lang w:val="en-CA"/>
        </w:rPr>
        <w:t xml:space="preserve">perform the actions </w:t>
      </w:r>
      <w:r w:rsidR="006C0C25">
        <w:rPr>
          <w:rFonts w:cstheme="minorHAnsi"/>
          <w:iCs/>
          <w:lang w:val="en-CA"/>
        </w:rPr>
        <w:t xml:space="preserve">called from the Controller </w:t>
      </w:r>
      <w:r w:rsidR="0037261B">
        <w:rPr>
          <w:rFonts w:cstheme="minorHAnsi"/>
          <w:iCs/>
          <w:lang w:val="en-CA"/>
        </w:rPr>
        <w:t>described below</w:t>
      </w:r>
      <w:r w:rsidRPr="0037261B">
        <w:rPr>
          <w:rFonts w:cstheme="minorHAnsi"/>
          <w:bCs/>
          <w:lang w:val="en-CA"/>
        </w:rPr>
        <w:t>.</w:t>
      </w:r>
    </w:p>
    <w:p w14:paraId="17EAA97B" w14:textId="57F0FCCA" w:rsidR="00451EF8" w:rsidRPr="0037261B" w:rsidRDefault="00560823" w:rsidP="0037261B">
      <w:pPr>
        <w:spacing w:after="0"/>
        <w:rPr>
          <w:rFonts w:cstheme="minorHAnsi"/>
          <w:lang w:val="en-CA"/>
        </w:rPr>
      </w:pPr>
      <w:r w:rsidRPr="0037261B">
        <w:rPr>
          <w:rFonts w:cstheme="minorHAnsi"/>
          <w:b/>
          <w:bCs/>
          <w:lang w:val="en-CA"/>
        </w:rPr>
        <w:t xml:space="preserve">Controller: </w:t>
      </w:r>
      <w:r w:rsidR="002D7C52" w:rsidRPr="0037261B">
        <w:rPr>
          <w:rFonts w:cstheme="minorHAnsi"/>
          <w:lang w:val="en-CA"/>
        </w:rPr>
        <w:t xml:space="preserve">The application has </w:t>
      </w:r>
      <w:r w:rsidR="0037261B">
        <w:rPr>
          <w:rFonts w:cstheme="minorHAnsi"/>
          <w:lang w:val="en-CA"/>
        </w:rPr>
        <w:t>the</w:t>
      </w:r>
      <w:r w:rsidR="002D7C52" w:rsidRPr="0037261B">
        <w:rPr>
          <w:rFonts w:cstheme="minorHAnsi"/>
          <w:lang w:val="en-CA"/>
        </w:rPr>
        <w:t xml:space="preserve"> </w:t>
      </w:r>
      <w:r w:rsidR="002D7C52" w:rsidRPr="006C0C25">
        <w:rPr>
          <w:rFonts w:cstheme="minorHAnsi"/>
          <w:u w:val="single"/>
          <w:lang w:val="en-CA"/>
        </w:rPr>
        <w:t xml:space="preserve">controller class </w:t>
      </w:r>
      <w:r w:rsidR="005B08DD" w:rsidRPr="006C0C25">
        <w:rPr>
          <w:rFonts w:cstheme="minorHAnsi"/>
          <w:b/>
          <w:i/>
          <w:u w:val="single"/>
          <w:lang w:val="en-CA"/>
        </w:rPr>
        <w:t>Post</w:t>
      </w:r>
      <w:r w:rsidR="0048709C" w:rsidRPr="0037261B">
        <w:rPr>
          <w:rFonts w:cstheme="minorHAnsi"/>
          <w:lang w:val="en-CA"/>
        </w:rPr>
        <w:t xml:space="preserve"> </w:t>
      </w:r>
      <w:r w:rsidRPr="0037261B">
        <w:rPr>
          <w:rFonts w:cstheme="minorHAnsi"/>
          <w:lang w:val="en-CA"/>
        </w:rPr>
        <w:t>w</w:t>
      </w:r>
      <w:r w:rsidR="0037261B">
        <w:rPr>
          <w:rFonts w:cstheme="minorHAnsi"/>
          <w:lang w:val="en-CA"/>
        </w:rPr>
        <w:t>ith the following</w:t>
      </w:r>
      <w:r w:rsidR="00A37725" w:rsidRPr="0037261B">
        <w:rPr>
          <w:rFonts w:cstheme="minorHAnsi"/>
          <w:lang w:val="en-CA"/>
        </w:rPr>
        <w:t xml:space="preserve"> methods</w:t>
      </w:r>
      <w:r w:rsidR="002D7C52" w:rsidRPr="0037261B">
        <w:rPr>
          <w:rFonts w:cstheme="minorHAnsi"/>
          <w:lang w:val="en-CA"/>
        </w:rPr>
        <w:t>:</w:t>
      </w:r>
    </w:p>
    <w:p w14:paraId="394683FC" w14:textId="7FFDA6E2" w:rsidR="002D661C" w:rsidRDefault="00406AD1" w:rsidP="006862EF">
      <w:pPr>
        <w:pStyle w:val="ListParagraph"/>
        <w:numPr>
          <w:ilvl w:val="0"/>
          <w:numId w:val="16"/>
        </w:numPr>
        <w:rPr>
          <w:rFonts w:cstheme="minorHAnsi"/>
          <w:lang w:val="en-CA"/>
        </w:rPr>
      </w:pPr>
      <w:r w:rsidRPr="00FF4F10">
        <w:rPr>
          <w:rFonts w:cstheme="minorHAnsi"/>
          <w:b/>
          <w:lang w:val="en-CA"/>
        </w:rPr>
        <w:t>(</w:t>
      </w:r>
      <w:r w:rsidR="008D0287">
        <w:rPr>
          <w:rFonts w:cstheme="minorHAnsi"/>
          <w:b/>
          <w:lang w:val="en-CA"/>
        </w:rPr>
        <w:t>2</w:t>
      </w:r>
      <w:r w:rsidRPr="00FF4F10">
        <w:rPr>
          <w:rFonts w:cstheme="minorHAnsi"/>
          <w:b/>
          <w:lang w:val="en-CA"/>
        </w:rPr>
        <w:t xml:space="preserve"> point)</w:t>
      </w:r>
      <w:r>
        <w:rPr>
          <w:rFonts w:cstheme="minorHAnsi"/>
          <w:lang w:val="en-CA"/>
        </w:rPr>
        <w:t xml:space="preserve"> index: </w:t>
      </w:r>
      <w:r w:rsidR="005B08DD">
        <w:rPr>
          <w:rFonts w:cstheme="minorHAnsi"/>
          <w:lang w:val="en-CA"/>
        </w:rPr>
        <w:t xml:space="preserve">Show all posts </w:t>
      </w:r>
      <w:r w:rsidR="008D0287">
        <w:rPr>
          <w:rFonts w:cstheme="minorHAnsi"/>
          <w:lang w:val="en-CA"/>
        </w:rPr>
        <w:t>in an HTML table with hyperlinks allowing to edit and delete them.</w:t>
      </w:r>
    </w:p>
    <w:p w14:paraId="2074886F" w14:textId="0997464A" w:rsidR="00451EF8" w:rsidRPr="0037261B" w:rsidRDefault="002D7C52" w:rsidP="006862EF">
      <w:pPr>
        <w:pStyle w:val="ListParagraph"/>
        <w:numPr>
          <w:ilvl w:val="0"/>
          <w:numId w:val="16"/>
        </w:numPr>
        <w:rPr>
          <w:rFonts w:cstheme="minorHAnsi"/>
          <w:lang w:val="en-CA"/>
        </w:rPr>
      </w:pPr>
      <w:r w:rsidRPr="0037261B">
        <w:rPr>
          <w:rFonts w:cstheme="minorHAnsi"/>
          <w:b/>
          <w:lang w:val="en-CA"/>
        </w:rPr>
        <w:t>(</w:t>
      </w:r>
      <w:r w:rsidR="00FF4F10">
        <w:rPr>
          <w:rFonts w:cstheme="minorHAnsi"/>
          <w:b/>
          <w:lang w:val="en-CA"/>
        </w:rPr>
        <w:t>2</w:t>
      </w:r>
      <w:r w:rsidRPr="0037261B">
        <w:rPr>
          <w:rFonts w:cstheme="minorHAnsi"/>
          <w:b/>
          <w:lang w:val="en-CA"/>
        </w:rPr>
        <w:t xml:space="preserve"> point)</w:t>
      </w:r>
      <w:r w:rsidRPr="0037261B">
        <w:rPr>
          <w:rFonts w:cstheme="minorHAnsi"/>
          <w:lang w:val="en-CA"/>
        </w:rPr>
        <w:t xml:space="preserve"> </w:t>
      </w:r>
      <w:r w:rsidR="005B08DD">
        <w:rPr>
          <w:rFonts w:cstheme="minorHAnsi"/>
          <w:lang w:val="en-CA"/>
        </w:rPr>
        <w:t>create</w:t>
      </w:r>
      <w:r w:rsidR="00451EF8" w:rsidRPr="0037261B">
        <w:rPr>
          <w:rFonts w:cstheme="minorHAnsi"/>
          <w:lang w:val="en-CA"/>
        </w:rPr>
        <w:t xml:space="preserve">: </w:t>
      </w:r>
      <w:r w:rsidR="006C0C25">
        <w:rPr>
          <w:rFonts w:cstheme="minorHAnsi"/>
          <w:lang w:val="en-CA"/>
        </w:rPr>
        <w:t>Display a post-creation form with message and password inputs and handle its submittal</w:t>
      </w:r>
      <w:r w:rsidR="005B08DD">
        <w:rPr>
          <w:rFonts w:cstheme="minorHAnsi"/>
          <w:lang w:val="en-CA"/>
        </w:rPr>
        <w:t>.</w:t>
      </w:r>
    </w:p>
    <w:p w14:paraId="31A2DF5E" w14:textId="0384C843" w:rsidR="00A37725" w:rsidRDefault="002D7C52" w:rsidP="0027181C">
      <w:pPr>
        <w:pStyle w:val="ListParagraph"/>
        <w:numPr>
          <w:ilvl w:val="0"/>
          <w:numId w:val="16"/>
        </w:numPr>
        <w:rPr>
          <w:rFonts w:cstheme="minorHAnsi"/>
          <w:lang w:val="en-CA"/>
        </w:rPr>
      </w:pPr>
      <w:r w:rsidRPr="0037261B">
        <w:rPr>
          <w:rFonts w:cstheme="minorHAnsi"/>
          <w:b/>
          <w:lang w:val="en-CA"/>
        </w:rPr>
        <w:t>(</w:t>
      </w:r>
      <w:r w:rsidR="00FF4F10">
        <w:rPr>
          <w:rFonts w:cstheme="minorHAnsi"/>
          <w:b/>
          <w:lang w:val="en-CA"/>
        </w:rPr>
        <w:t>2</w:t>
      </w:r>
      <w:r w:rsidRPr="0037261B">
        <w:rPr>
          <w:rFonts w:cstheme="minorHAnsi"/>
          <w:b/>
          <w:lang w:val="en-CA"/>
        </w:rPr>
        <w:t xml:space="preserve"> point)</w:t>
      </w:r>
      <w:r w:rsidRPr="0037261B">
        <w:rPr>
          <w:rFonts w:cstheme="minorHAnsi"/>
          <w:lang w:val="en-CA"/>
        </w:rPr>
        <w:t xml:space="preserve"> </w:t>
      </w:r>
      <w:r w:rsidR="003A5DFD">
        <w:rPr>
          <w:rFonts w:cstheme="minorHAnsi"/>
          <w:lang w:val="en-CA"/>
        </w:rPr>
        <w:t>edit</w:t>
      </w:r>
      <w:r w:rsidR="00451EF8" w:rsidRPr="0037261B">
        <w:rPr>
          <w:rFonts w:cstheme="minorHAnsi"/>
          <w:lang w:val="en-CA"/>
        </w:rPr>
        <w:t xml:space="preserve">: </w:t>
      </w:r>
      <w:r w:rsidR="006C0C25" w:rsidRPr="006C0C25">
        <w:rPr>
          <w:rFonts w:cstheme="minorHAnsi"/>
          <w:u w:val="single"/>
          <w:lang w:val="en-CA"/>
        </w:rPr>
        <w:t>Display the post message</w:t>
      </w:r>
      <w:r w:rsidR="006C0C25">
        <w:rPr>
          <w:rFonts w:cstheme="minorHAnsi"/>
          <w:lang w:val="en-CA"/>
        </w:rPr>
        <w:t xml:space="preserve"> in a form with message and password inputs and handle its submittal. </w:t>
      </w:r>
      <w:r w:rsidR="003A5DFD">
        <w:rPr>
          <w:rFonts w:cstheme="minorHAnsi"/>
          <w:lang w:val="en-CA"/>
        </w:rPr>
        <w:t>Modify the post</w:t>
      </w:r>
      <w:r w:rsidR="006C0C25">
        <w:rPr>
          <w:rFonts w:cstheme="minorHAnsi"/>
          <w:lang w:val="en-CA"/>
        </w:rPr>
        <w:t xml:space="preserve"> message</w:t>
      </w:r>
      <w:r w:rsidR="003A5DFD">
        <w:rPr>
          <w:rFonts w:cstheme="minorHAnsi"/>
          <w:lang w:val="en-CA"/>
        </w:rPr>
        <w:t xml:space="preserve"> if the password provided for this post verifie</w:t>
      </w:r>
      <w:r w:rsidR="006C0C25">
        <w:rPr>
          <w:rFonts w:cstheme="minorHAnsi"/>
          <w:lang w:val="en-CA"/>
        </w:rPr>
        <w:t>s</w:t>
      </w:r>
      <w:r w:rsidR="003A5DFD">
        <w:rPr>
          <w:rFonts w:cstheme="minorHAnsi"/>
          <w:lang w:val="en-CA"/>
        </w:rPr>
        <w:t xml:space="preserve"> against the password hash for this post.</w:t>
      </w:r>
    </w:p>
    <w:p w14:paraId="607D5276" w14:textId="359382C6" w:rsidR="003A5DFD" w:rsidRPr="003A5DFD" w:rsidRDefault="003A5DFD" w:rsidP="003A5DFD">
      <w:pPr>
        <w:pStyle w:val="ListParagraph"/>
        <w:numPr>
          <w:ilvl w:val="0"/>
          <w:numId w:val="16"/>
        </w:numPr>
        <w:rPr>
          <w:rFonts w:cstheme="minorHAnsi"/>
          <w:lang w:val="en-CA"/>
        </w:rPr>
      </w:pPr>
      <w:r w:rsidRPr="0037261B">
        <w:rPr>
          <w:rFonts w:cstheme="minorHAnsi"/>
          <w:b/>
          <w:lang w:val="en-CA"/>
        </w:rPr>
        <w:t>(</w:t>
      </w:r>
      <w:r>
        <w:rPr>
          <w:rFonts w:cstheme="minorHAnsi"/>
          <w:b/>
          <w:lang w:val="en-CA"/>
        </w:rPr>
        <w:t>2</w:t>
      </w:r>
      <w:r w:rsidRPr="0037261B">
        <w:rPr>
          <w:rFonts w:cstheme="minorHAnsi"/>
          <w:b/>
          <w:lang w:val="en-CA"/>
        </w:rPr>
        <w:t xml:space="preserve"> point)</w:t>
      </w:r>
      <w:r w:rsidRPr="0037261B">
        <w:rPr>
          <w:rFonts w:cstheme="minorHAnsi"/>
          <w:lang w:val="en-CA"/>
        </w:rPr>
        <w:t xml:space="preserve"> </w:t>
      </w:r>
      <w:r w:rsidR="00270506">
        <w:rPr>
          <w:rFonts w:cstheme="minorHAnsi"/>
          <w:lang w:val="en-CA"/>
        </w:rPr>
        <w:t>delete</w:t>
      </w:r>
      <w:r w:rsidRPr="0037261B">
        <w:rPr>
          <w:rFonts w:cstheme="minorHAnsi"/>
          <w:lang w:val="en-CA"/>
        </w:rPr>
        <w:t xml:space="preserve">: </w:t>
      </w:r>
      <w:r w:rsidR="006C0C25" w:rsidRPr="006C0C25">
        <w:rPr>
          <w:rFonts w:cstheme="minorHAnsi"/>
          <w:u w:val="single"/>
          <w:lang w:val="en-CA"/>
        </w:rPr>
        <w:t>Display the post message</w:t>
      </w:r>
      <w:r w:rsidR="006C0C25">
        <w:rPr>
          <w:rFonts w:cstheme="minorHAnsi"/>
          <w:lang w:val="en-CA"/>
        </w:rPr>
        <w:t xml:space="preserve"> with a form with a password input and handle its submittal. Delete the post message if the password provided for this post verifies against the password hash for this post.</w:t>
      </w:r>
    </w:p>
    <w:p w14:paraId="1ABF6677" w14:textId="1CFA934F" w:rsidR="00100941" w:rsidRDefault="00560823" w:rsidP="00E26017">
      <w:pPr>
        <w:spacing w:after="0"/>
        <w:rPr>
          <w:rFonts w:cstheme="minorHAnsi"/>
          <w:lang w:val="en-CA"/>
        </w:rPr>
      </w:pPr>
      <w:r w:rsidRPr="0037261B">
        <w:rPr>
          <w:rFonts w:cstheme="minorHAnsi"/>
          <w:b/>
          <w:bCs/>
          <w:lang w:val="en-CA"/>
        </w:rPr>
        <w:t>Views:</w:t>
      </w:r>
      <w:r w:rsidRPr="0037261B">
        <w:rPr>
          <w:rFonts w:cstheme="minorHAnsi"/>
          <w:lang w:val="en-CA"/>
        </w:rPr>
        <w:t xml:space="preserve"> </w:t>
      </w:r>
      <w:r w:rsidR="00373126" w:rsidRPr="0037261B">
        <w:rPr>
          <w:rFonts w:cstheme="minorHAnsi"/>
          <w:lang w:val="en-CA"/>
        </w:rPr>
        <w:t xml:space="preserve">The application will </w:t>
      </w:r>
      <w:r w:rsidR="00F90025" w:rsidRPr="0037261B">
        <w:rPr>
          <w:rFonts w:cstheme="minorHAnsi"/>
          <w:lang w:val="en-CA"/>
        </w:rPr>
        <w:t xml:space="preserve">have </w:t>
      </w:r>
      <w:r w:rsidR="002D7C52" w:rsidRPr="0037261B">
        <w:rPr>
          <w:rFonts w:cstheme="minorHAnsi"/>
          <w:lang w:val="en-CA"/>
        </w:rPr>
        <w:t xml:space="preserve">all the </w:t>
      </w:r>
      <w:r w:rsidR="006B68D0" w:rsidRPr="0037261B">
        <w:rPr>
          <w:rFonts w:cstheme="minorHAnsi"/>
          <w:lang w:val="en-CA"/>
        </w:rPr>
        <w:t>views</w:t>
      </w:r>
      <w:r w:rsidR="002D7C52" w:rsidRPr="0037261B">
        <w:rPr>
          <w:rFonts w:cstheme="minorHAnsi"/>
          <w:lang w:val="en-CA"/>
        </w:rPr>
        <w:t xml:space="preserve"> to match </w:t>
      </w:r>
      <w:r w:rsidR="0037261B">
        <w:rPr>
          <w:rFonts w:cstheme="minorHAnsi"/>
          <w:lang w:val="en-CA"/>
        </w:rPr>
        <w:t>c</w:t>
      </w:r>
      <w:r w:rsidR="002D7C52" w:rsidRPr="0037261B">
        <w:rPr>
          <w:rFonts w:cstheme="minorHAnsi"/>
          <w:lang w:val="en-CA"/>
        </w:rPr>
        <w:t xml:space="preserve">ontroller </w:t>
      </w:r>
      <w:r w:rsidR="0037261B">
        <w:rPr>
          <w:rFonts w:cstheme="minorHAnsi"/>
          <w:lang w:val="en-CA"/>
        </w:rPr>
        <w:t>method</w:t>
      </w:r>
      <w:r w:rsidR="002D7C52" w:rsidRPr="0037261B">
        <w:rPr>
          <w:rFonts w:cstheme="minorHAnsi"/>
          <w:lang w:val="en-CA"/>
        </w:rPr>
        <w:t>s</w:t>
      </w:r>
      <w:r w:rsidR="00E26017">
        <w:rPr>
          <w:rFonts w:cstheme="minorHAnsi"/>
          <w:lang w:val="en-CA"/>
        </w:rPr>
        <w:t xml:space="preserve"> described above</w:t>
      </w:r>
      <w:r w:rsidR="00373126" w:rsidRPr="0037261B">
        <w:rPr>
          <w:rFonts w:cstheme="minorHAnsi"/>
          <w:lang w:val="en-CA"/>
        </w:rPr>
        <w:t>:</w:t>
      </w:r>
      <w:r w:rsidR="00E26017">
        <w:rPr>
          <w:rFonts w:cstheme="minorHAnsi"/>
          <w:lang w:val="en-CA"/>
        </w:rPr>
        <w:t xml:space="preserve"> </w:t>
      </w:r>
      <w:r w:rsidR="003D3227" w:rsidRPr="00E26017">
        <w:rPr>
          <w:rFonts w:cstheme="minorHAnsi"/>
          <w:b/>
          <w:lang w:val="en-CA"/>
        </w:rPr>
        <w:t>(</w:t>
      </w:r>
      <w:r w:rsidR="00E26017" w:rsidRPr="00E26017">
        <w:rPr>
          <w:rFonts w:cstheme="minorHAnsi"/>
          <w:b/>
          <w:lang w:val="en-CA"/>
        </w:rPr>
        <w:t>1</w:t>
      </w:r>
      <w:r w:rsidR="00100941" w:rsidRPr="00E26017">
        <w:rPr>
          <w:rFonts w:cstheme="minorHAnsi"/>
          <w:b/>
          <w:lang w:val="en-CA"/>
        </w:rPr>
        <w:t xml:space="preserve"> point</w:t>
      </w:r>
      <w:r w:rsidR="003D3227" w:rsidRPr="00E26017">
        <w:rPr>
          <w:rFonts w:cstheme="minorHAnsi"/>
          <w:b/>
          <w:lang w:val="en-CA"/>
        </w:rPr>
        <w:t>)</w:t>
      </w:r>
      <w:r w:rsidR="003D3227" w:rsidRPr="00E26017">
        <w:rPr>
          <w:rFonts w:cstheme="minorHAnsi"/>
          <w:lang w:val="en-CA"/>
        </w:rPr>
        <w:t xml:space="preserve"> </w:t>
      </w:r>
      <w:r w:rsidR="00802F0B" w:rsidRPr="00E26017">
        <w:rPr>
          <w:rFonts w:cstheme="minorHAnsi"/>
          <w:lang w:val="en-CA"/>
        </w:rPr>
        <w:t>i</w:t>
      </w:r>
      <w:r w:rsidR="00472BA3" w:rsidRPr="00E26017">
        <w:rPr>
          <w:rFonts w:cstheme="minorHAnsi"/>
          <w:lang w:val="en-CA"/>
        </w:rPr>
        <w:t>ndex</w:t>
      </w:r>
      <w:r w:rsidR="00E26017" w:rsidRPr="00E26017">
        <w:rPr>
          <w:rFonts w:cstheme="minorHAnsi"/>
          <w:lang w:val="en-CA"/>
        </w:rPr>
        <w:t xml:space="preserve">, </w:t>
      </w:r>
      <w:r w:rsidR="00E26017" w:rsidRPr="00E26017">
        <w:rPr>
          <w:rFonts w:cstheme="minorHAnsi"/>
          <w:b/>
          <w:lang w:val="en-CA"/>
        </w:rPr>
        <w:t>(1 point)</w:t>
      </w:r>
      <w:r w:rsidR="00E26017" w:rsidRPr="00E26017">
        <w:rPr>
          <w:rFonts w:cstheme="minorHAnsi"/>
          <w:lang w:val="en-CA"/>
        </w:rPr>
        <w:t xml:space="preserve"> create, </w:t>
      </w:r>
      <w:r w:rsidR="00E26017" w:rsidRPr="00E26017">
        <w:rPr>
          <w:rFonts w:cstheme="minorHAnsi"/>
          <w:b/>
          <w:lang w:val="en-CA"/>
        </w:rPr>
        <w:t>(1 point)</w:t>
      </w:r>
      <w:r w:rsidR="00E26017" w:rsidRPr="00E26017">
        <w:rPr>
          <w:rFonts w:cstheme="minorHAnsi"/>
          <w:lang w:val="en-CA"/>
        </w:rPr>
        <w:t xml:space="preserve"> edit, and </w:t>
      </w:r>
      <w:r w:rsidR="00E26017" w:rsidRPr="00E26017">
        <w:rPr>
          <w:rFonts w:cstheme="minorHAnsi"/>
          <w:b/>
          <w:lang w:val="en-CA"/>
        </w:rPr>
        <w:t>(1 point)</w:t>
      </w:r>
      <w:r w:rsidR="00E26017" w:rsidRPr="00E26017">
        <w:rPr>
          <w:rFonts w:cstheme="minorHAnsi"/>
          <w:lang w:val="en-CA"/>
        </w:rPr>
        <w:t xml:space="preserve"> delete.</w:t>
      </w:r>
    </w:p>
    <w:p w14:paraId="6F3C895A" w14:textId="77777777" w:rsidR="00E26017" w:rsidRPr="00E26017" w:rsidRDefault="00E26017" w:rsidP="00E26017">
      <w:pPr>
        <w:spacing w:after="0"/>
        <w:rPr>
          <w:rFonts w:cstheme="minorHAnsi"/>
          <w:lang w:val="en-CA"/>
        </w:rPr>
      </w:pPr>
    </w:p>
    <w:p w14:paraId="0A7355E4" w14:textId="115A6021" w:rsidR="00861FB8" w:rsidRPr="0037261B" w:rsidRDefault="00560823" w:rsidP="0037261B">
      <w:pPr>
        <w:spacing w:after="0"/>
        <w:rPr>
          <w:rFonts w:cstheme="minorHAnsi"/>
          <w:b/>
          <w:bCs/>
          <w:lang w:val="en-CA"/>
        </w:rPr>
      </w:pPr>
      <w:r w:rsidRPr="0037261B">
        <w:rPr>
          <w:rFonts w:cstheme="minorHAnsi"/>
          <w:b/>
          <w:bCs/>
          <w:lang w:val="en-CA"/>
        </w:rPr>
        <w:t>Routing</w:t>
      </w:r>
      <w:r w:rsidR="00C1316A" w:rsidRPr="0037261B">
        <w:rPr>
          <w:rFonts w:cstheme="minorHAnsi"/>
          <w:b/>
          <w:bCs/>
          <w:lang w:val="en-CA"/>
        </w:rPr>
        <w:t>:</w:t>
      </w:r>
    </w:p>
    <w:p w14:paraId="727B8EC1" w14:textId="741865C4" w:rsidR="00100941" w:rsidRPr="0037261B" w:rsidRDefault="00861FB8" w:rsidP="006862EF">
      <w:pPr>
        <w:pStyle w:val="ListParagraph"/>
        <w:numPr>
          <w:ilvl w:val="0"/>
          <w:numId w:val="16"/>
        </w:numPr>
        <w:rPr>
          <w:rFonts w:cstheme="minorHAnsi"/>
          <w:lang w:val="en-CA"/>
        </w:rPr>
      </w:pPr>
      <w:r w:rsidRPr="0037261B">
        <w:rPr>
          <w:rFonts w:cstheme="minorHAnsi"/>
          <w:b/>
          <w:bCs/>
          <w:iCs/>
          <w:lang w:val="en-CA"/>
        </w:rPr>
        <w:t>(</w:t>
      </w:r>
      <w:r w:rsidR="008D0287">
        <w:rPr>
          <w:rFonts w:cstheme="minorHAnsi"/>
          <w:b/>
          <w:bCs/>
          <w:iCs/>
          <w:lang w:val="en-CA"/>
        </w:rPr>
        <w:t>2</w:t>
      </w:r>
      <w:r w:rsidRPr="0037261B">
        <w:rPr>
          <w:rFonts w:cstheme="minorHAnsi"/>
          <w:b/>
          <w:bCs/>
          <w:iCs/>
          <w:lang w:val="en-CA"/>
        </w:rPr>
        <w:t xml:space="preserve"> point) </w:t>
      </w:r>
      <w:r w:rsidR="008D0287">
        <w:rPr>
          <w:rFonts w:cstheme="minorHAnsi"/>
          <w:i/>
          <w:lang w:val="en-CA"/>
        </w:rPr>
        <w:t>Enter all routes in the app/</w:t>
      </w:r>
      <w:proofErr w:type="spellStart"/>
      <w:r w:rsidR="008D0287">
        <w:rPr>
          <w:rFonts w:cstheme="minorHAnsi"/>
          <w:i/>
          <w:lang w:val="en-CA"/>
        </w:rPr>
        <w:t>routes.php</w:t>
      </w:r>
      <w:proofErr w:type="spellEnd"/>
      <w:r w:rsidR="008D0287">
        <w:rPr>
          <w:rFonts w:cstheme="minorHAnsi"/>
          <w:i/>
          <w:lang w:val="en-CA"/>
        </w:rPr>
        <w:t xml:space="preserve"> file</w:t>
      </w:r>
      <w:r w:rsidR="00560823" w:rsidRPr="0037261B">
        <w:rPr>
          <w:rFonts w:cstheme="minorHAnsi"/>
          <w:lang w:val="en-CA"/>
        </w:rPr>
        <w:t>.</w:t>
      </w:r>
      <w:r w:rsidR="00E26017">
        <w:rPr>
          <w:rFonts w:cstheme="minorHAnsi"/>
          <w:lang w:val="en-CA"/>
        </w:rPr>
        <w:t xml:space="preserve"> This file gets loaded by the App class. Include a route for the empty address.</w:t>
      </w:r>
    </w:p>
    <w:p w14:paraId="4575D6E0" w14:textId="62ED18B1" w:rsidR="006049FA" w:rsidRPr="008D0287" w:rsidRDefault="00861FB8" w:rsidP="008D0287">
      <w:pPr>
        <w:pStyle w:val="ListParagraph"/>
        <w:numPr>
          <w:ilvl w:val="0"/>
          <w:numId w:val="16"/>
        </w:numPr>
        <w:rPr>
          <w:rFonts w:cstheme="minorHAnsi"/>
          <w:lang w:val="en-CA"/>
        </w:rPr>
      </w:pPr>
      <w:r w:rsidRPr="0037261B">
        <w:rPr>
          <w:rFonts w:cstheme="minorHAnsi"/>
          <w:b/>
          <w:bCs/>
          <w:iCs/>
          <w:lang w:val="en-CA"/>
        </w:rPr>
        <w:t>(</w:t>
      </w:r>
      <w:r w:rsidR="006049FA">
        <w:rPr>
          <w:rFonts w:cstheme="minorHAnsi"/>
          <w:b/>
          <w:bCs/>
          <w:iCs/>
          <w:lang w:val="en-CA"/>
        </w:rPr>
        <w:t>2</w:t>
      </w:r>
      <w:r w:rsidRPr="0037261B">
        <w:rPr>
          <w:rFonts w:cstheme="minorHAnsi"/>
          <w:b/>
          <w:bCs/>
          <w:iCs/>
          <w:lang w:val="en-CA"/>
        </w:rPr>
        <w:t xml:space="preserve"> points) </w:t>
      </w:r>
      <w:r w:rsidRPr="0037261B">
        <w:rPr>
          <w:rFonts w:cstheme="minorHAnsi"/>
          <w:iCs/>
          <w:lang w:val="en-CA"/>
        </w:rPr>
        <w:t>All hyperlinks and redirects (</w:t>
      </w:r>
      <w:proofErr w:type="gramStart"/>
      <w:r w:rsidRPr="0037261B">
        <w:rPr>
          <w:rFonts w:cstheme="minorHAnsi"/>
          <w:iCs/>
          <w:lang w:val="en-CA"/>
        </w:rPr>
        <w:t>header(</w:t>
      </w:r>
      <w:proofErr w:type="gramEnd"/>
      <w:r w:rsidRPr="0037261B">
        <w:rPr>
          <w:rFonts w:cstheme="minorHAnsi"/>
          <w:iCs/>
          <w:lang w:val="en-CA"/>
        </w:rPr>
        <w:t>'location:…')) must be included to allow navigation of the application</w:t>
      </w:r>
      <w:r w:rsidR="0037261B">
        <w:rPr>
          <w:rFonts w:cstheme="minorHAnsi"/>
          <w:iCs/>
          <w:lang w:val="en-CA"/>
        </w:rPr>
        <w:t xml:space="preserve"> at all times</w:t>
      </w:r>
      <w:r w:rsidRPr="0037261B">
        <w:rPr>
          <w:rFonts w:cstheme="minorHAnsi"/>
          <w:iCs/>
          <w:lang w:val="en-CA"/>
        </w:rPr>
        <w:t xml:space="preserve"> without entering URLs in the browser address bar.</w:t>
      </w:r>
    </w:p>
    <w:p w14:paraId="3CD93849" w14:textId="600CC78A" w:rsidR="008D0287" w:rsidRDefault="008D0287" w:rsidP="008D0287">
      <w:pPr>
        <w:rPr>
          <w:rFonts w:cstheme="minorHAnsi"/>
          <w:lang w:val="en-CA"/>
        </w:rPr>
      </w:pPr>
      <w:r>
        <w:rPr>
          <w:rFonts w:cstheme="minorHAnsi"/>
          <w:lang w:val="en-CA"/>
        </w:rPr>
        <w:t xml:space="preserve">Hints: There is no Access filtering requirement in this exercise. You may use parametrized routes or </w:t>
      </w:r>
      <w:proofErr w:type="spellStart"/>
      <w:r>
        <w:rPr>
          <w:rFonts w:cstheme="minorHAnsi"/>
          <w:lang w:val="en-CA"/>
        </w:rPr>
        <w:t>querystring</w:t>
      </w:r>
      <w:proofErr w:type="spellEnd"/>
      <w:r>
        <w:rPr>
          <w:rFonts w:cstheme="minorHAnsi"/>
          <w:lang w:val="en-CA"/>
        </w:rPr>
        <w:t xml:space="preserve"> arguments to pass </w:t>
      </w:r>
      <w:r w:rsidR="00B01460">
        <w:rPr>
          <w:rFonts w:cstheme="minorHAnsi"/>
          <w:lang w:val="en-CA"/>
        </w:rPr>
        <w:t>required key</w:t>
      </w:r>
      <w:r>
        <w:rPr>
          <w:rFonts w:cstheme="minorHAnsi"/>
          <w:lang w:val="en-CA"/>
        </w:rPr>
        <w:t xml:space="preserve"> information to appropriate controller methods.</w:t>
      </w:r>
    </w:p>
    <w:p w14:paraId="480E518F" w14:textId="245A5D0A" w:rsidR="00E26017" w:rsidRPr="008D0287" w:rsidRDefault="00E26017" w:rsidP="008D0287">
      <w:pPr>
        <w:rPr>
          <w:rFonts w:cstheme="minorHAnsi"/>
          <w:lang w:val="en-CA"/>
        </w:rPr>
      </w:pPr>
      <w:r>
        <w:rPr>
          <w:rFonts w:cstheme="minorHAnsi"/>
          <w:lang w:val="en-CA"/>
        </w:rPr>
        <w:t>Each completed part of the work described above gives points as indicated next to each item.</w:t>
      </w:r>
    </w:p>
    <w:sectPr w:rsidR="00E26017" w:rsidRPr="008D0287" w:rsidSect="0080297A">
      <w:headerReference w:type="default" r:id="rId10"/>
      <w:footerReference w:type="default" r:id="rId11"/>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BE8F5" w14:textId="77777777" w:rsidR="0080297A" w:rsidRDefault="0080297A" w:rsidP="003438AF">
      <w:pPr>
        <w:spacing w:after="0" w:line="240" w:lineRule="auto"/>
      </w:pPr>
      <w:r>
        <w:separator/>
      </w:r>
    </w:p>
  </w:endnote>
  <w:endnote w:type="continuationSeparator" w:id="0">
    <w:p w14:paraId="670AF5F6" w14:textId="77777777" w:rsidR="0080297A" w:rsidRDefault="0080297A" w:rsidP="00343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75581"/>
      <w:docPartObj>
        <w:docPartGallery w:val="Page Numbers (Bottom of Page)"/>
        <w:docPartUnique/>
      </w:docPartObj>
    </w:sdtPr>
    <w:sdtContent>
      <w:p w14:paraId="16629074" w14:textId="77777777" w:rsidR="003438AF" w:rsidRDefault="003D3227">
        <w:pPr>
          <w:pStyle w:val="Footer"/>
          <w:jc w:val="right"/>
        </w:pPr>
        <w:r>
          <w:fldChar w:fldCharType="begin"/>
        </w:r>
        <w:r>
          <w:instrText xml:space="preserve"> PAGE   \* MERGEFORMAT </w:instrText>
        </w:r>
        <w:r>
          <w:fldChar w:fldCharType="separate"/>
        </w:r>
        <w:r w:rsidR="0057195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A2F7E" w14:textId="77777777" w:rsidR="0080297A" w:rsidRDefault="0080297A" w:rsidP="003438AF">
      <w:pPr>
        <w:spacing w:after="0" w:line="240" w:lineRule="auto"/>
      </w:pPr>
      <w:r>
        <w:separator/>
      </w:r>
    </w:p>
  </w:footnote>
  <w:footnote w:type="continuationSeparator" w:id="0">
    <w:p w14:paraId="418D0121" w14:textId="77777777" w:rsidR="0080297A" w:rsidRDefault="0080297A" w:rsidP="003438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FDF27" w14:textId="10833501" w:rsidR="003438AF" w:rsidRPr="00A85B46" w:rsidRDefault="003438AF">
    <w:pPr>
      <w:pStyle w:val="Header"/>
    </w:pPr>
    <w:r w:rsidRPr="00A85B46">
      <w:t>420-</w:t>
    </w:r>
    <w:r w:rsidR="00E34921" w:rsidRPr="00A85B46">
      <w:t>4</w:t>
    </w:r>
    <w:r w:rsidRPr="00A85B46">
      <w:t>1</w:t>
    </w:r>
    <w:r w:rsidR="00E34921" w:rsidRPr="00A85B46">
      <w:t>1</w:t>
    </w:r>
    <w:r w:rsidRPr="00A85B46">
      <w:t>-VA</w:t>
    </w:r>
    <w:r w:rsidR="00E34921" w:rsidRPr="00A85B46">
      <w:t>: eCommerce</w:t>
    </w:r>
    <w:r w:rsidRPr="00A85B46">
      <w:tab/>
    </w:r>
    <w:r w:rsidR="009C43A8" w:rsidRPr="00A85B46">
      <w:t>Midterm Exam</w:t>
    </w:r>
    <w:r w:rsidRPr="00A85B46">
      <w:tab/>
    </w:r>
    <w:r w:rsidR="00A85B46" w:rsidRPr="00A85B46">
      <w:t>March</w:t>
    </w:r>
    <w:r w:rsidR="00DE45B6" w:rsidRPr="00A85B46">
      <w:t xml:space="preserve"> </w:t>
    </w:r>
    <w:r w:rsidR="001C0E0F">
      <w:t>21</w:t>
    </w:r>
    <w:r w:rsidR="00D05906" w:rsidRPr="00A85B46">
      <w:t>, 202</w:t>
    </w:r>
    <w:r w:rsidR="001C0E0F">
      <w:t>4</w:t>
    </w:r>
  </w:p>
  <w:p w14:paraId="2828EAE3" w14:textId="1F8C800E" w:rsidR="00462E2D" w:rsidRDefault="003438AF">
    <w:pPr>
      <w:pStyle w:val="Header"/>
    </w:pPr>
    <w:r>
      <w:t>Name:</w:t>
    </w:r>
    <w:r w:rsidR="00462E2D">
      <w:t xml:space="preserve"> Emmanuel Aigbokhan</w:t>
    </w:r>
  </w:p>
  <w:p w14:paraId="3E90C365" w14:textId="1595A007" w:rsidR="003438AF" w:rsidRDefault="003438AF">
    <w:pPr>
      <w:pStyle w:val="Header"/>
    </w:pPr>
    <w:r>
      <w:tab/>
    </w:r>
    <w:r w:rsidR="001C0E0F">
      <w:t>10</w:t>
    </w:r>
    <w:r w:rsidR="00E34921">
      <w:t>:00</w:t>
    </w:r>
    <w:r>
      <w:t xml:space="preserve"> to </w:t>
    </w:r>
    <w:r w:rsidR="00D05906">
      <w:t>1</w:t>
    </w:r>
    <w:r w:rsidR="00DE45B6">
      <w:t>1</w:t>
    </w:r>
    <w:r w:rsidR="00D05906">
      <w:t>:</w:t>
    </w:r>
    <w:r w:rsidR="00E34921">
      <w:t>4</w:t>
    </w:r>
    <w:r w:rsidR="00100941">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1E0F61"/>
    <w:multiLevelType w:val="hybridMultilevel"/>
    <w:tmpl w:val="402E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AC1809"/>
    <w:multiLevelType w:val="hybridMultilevel"/>
    <w:tmpl w:val="B24C9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32389"/>
    <w:multiLevelType w:val="hybridMultilevel"/>
    <w:tmpl w:val="B0E273BA"/>
    <w:lvl w:ilvl="0" w:tplc="7178935C">
      <w:start w:val="1"/>
      <w:numFmt w:val="lowerLetter"/>
      <w:lvlText w:val="%1)"/>
      <w:lvlJc w:val="left"/>
      <w:pPr>
        <w:ind w:left="720" w:hanging="360"/>
      </w:pPr>
      <w:rPr>
        <w:rFonts w:asciiTheme="minorHAnsi" w:hAnsiTheme="minorHAnsi" w:cstheme="minorBidi" w:hint="default"/>
        <w:color w:val="auto"/>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26B655DD"/>
    <w:multiLevelType w:val="hybridMultilevel"/>
    <w:tmpl w:val="2520AC28"/>
    <w:lvl w:ilvl="0" w:tplc="04090013">
      <w:start w:val="1"/>
      <w:numFmt w:val="upperRoman"/>
      <w:lvlText w:val="%1."/>
      <w:lvlJc w:val="righ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2A65120F"/>
    <w:multiLevelType w:val="hybridMultilevel"/>
    <w:tmpl w:val="01E4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37691"/>
    <w:multiLevelType w:val="hybridMultilevel"/>
    <w:tmpl w:val="5AF27240"/>
    <w:lvl w:ilvl="0" w:tplc="25F82106">
      <w:numFmt w:val="bullet"/>
      <w:lvlText w:val="-"/>
      <w:lvlJc w:val="left"/>
      <w:pPr>
        <w:ind w:left="720" w:hanging="360"/>
      </w:pPr>
      <w:rPr>
        <w:rFonts w:ascii="Calibri" w:eastAsiaTheme="minorHAnsi"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DD3428A"/>
    <w:multiLevelType w:val="hybridMultilevel"/>
    <w:tmpl w:val="6F20A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725A0A"/>
    <w:multiLevelType w:val="hybridMultilevel"/>
    <w:tmpl w:val="B24C9E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4D2BD2"/>
    <w:multiLevelType w:val="hybridMultilevel"/>
    <w:tmpl w:val="9A38C9C2"/>
    <w:lvl w:ilvl="0" w:tplc="AD063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0E515D"/>
    <w:multiLevelType w:val="hybridMultilevel"/>
    <w:tmpl w:val="6AD263BC"/>
    <w:lvl w:ilvl="0" w:tplc="24BC8E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B12AE1"/>
    <w:multiLevelType w:val="hybridMultilevel"/>
    <w:tmpl w:val="765AE2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A9F3EBD"/>
    <w:multiLevelType w:val="hybridMultilevel"/>
    <w:tmpl w:val="4F7CCD1E"/>
    <w:lvl w:ilvl="0" w:tplc="E9D4F3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0114C"/>
    <w:multiLevelType w:val="hybridMultilevel"/>
    <w:tmpl w:val="C0564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62A62"/>
    <w:multiLevelType w:val="hybridMultilevel"/>
    <w:tmpl w:val="1E88B0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A6795"/>
    <w:multiLevelType w:val="hybridMultilevel"/>
    <w:tmpl w:val="6F20A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642D3"/>
    <w:multiLevelType w:val="hybridMultilevel"/>
    <w:tmpl w:val="042C5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BD0E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B9F144C"/>
    <w:multiLevelType w:val="hybridMultilevel"/>
    <w:tmpl w:val="50CE5930"/>
    <w:lvl w:ilvl="0" w:tplc="DB82B04A">
      <w:start w:val="1"/>
      <w:numFmt w:val="lowerLetter"/>
      <w:lvlText w:val="%1)"/>
      <w:lvlJc w:val="left"/>
      <w:pPr>
        <w:ind w:left="720" w:hanging="360"/>
      </w:pPr>
      <w:rPr>
        <w:rFonts w:asciiTheme="minorHAnsi" w:eastAsiaTheme="minorHAnsi" w:hAnsiTheme="minorHAnsi" w:cstheme="minorBidi"/>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6CD327D3"/>
    <w:multiLevelType w:val="hybridMultilevel"/>
    <w:tmpl w:val="89E8EB26"/>
    <w:lvl w:ilvl="0" w:tplc="6A443A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6463C3"/>
    <w:multiLevelType w:val="hybridMultilevel"/>
    <w:tmpl w:val="A1DE2BD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AF1E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3100CD7"/>
    <w:multiLevelType w:val="hybridMultilevel"/>
    <w:tmpl w:val="7524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AF0AA6"/>
    <w:multiLevelType w:val="hybridMultilevel"/>
    <w:tmpl w:val="88EEB7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DC6E8B"/>
    <w:multiLevelType w:val="hybridMultilevel"/>
    <w:tmpl w:val="0428C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1839906">
    <w:abstractNumId w:val="7"/>
  </w:num>
  <w:num w:numId="2" w16cid:durableId="1457139683">
    <w:abstractNumId w:val="19"/>
  </w:num>
  <w:num w:numId="3" w16cid:durableId="795946794">
    <w:abstractNumId w:val="23"/>
  </w:num>
  <w:num w:numId="4" w16cid:durableId="1986661748">
    <w:abstractNumId w:val="4"/>
  </w:num>
  <w:num w:numId="5" w16cid:durableId="590969277">
    <w:abstractNumId w:val="16"/>
  </w:num>
  <w:num w:numId="6" w16cid:durableId="33703776">
    <w:abstractNumId w:val="18"/>
  </w:num>
  <w:num w:numId="7" w16cid:durableId="1491478032">
    <w:abstractNumId w:val="15"/>
  </w:num>
  <w:num w:numId="8" w16cid:durableId="775057042">
    <w:abstractNumId w:val="26"/>
  </w:num>
  <w:num w:numId="9" w16cid:durableId="750739223">
    <w:abstractNumId w:val="17"/>
  </w:num>
  <w:num w:numId="10" w16cid:durableId="1935549919">
    <w:abstractNumId w:val="9"/>
  </w:num>
  <w:num w:numId="11" w16cid:durableId="1661079710">
    <w:abstractNumId w:val="25"/>
  </w:num>
  <w:num w:numId="12" w16cid:durableId="365064898">
    <w:abstractNumId w:val="24"/>
  </w:num>
  <w:num w:numId="13" w16cid:durableId="1085106121">
    <w:abstractNumId w:val="3"/>
  </w:num>
  <w:num w:numId="14" w16cid:durableId="908689379">
    <w:abstractNumId w:val="22"/>
  </w:num>
  <w:num w:numId="15" w16cid:durableId="1100297148">
    <w:abstractNumId w:val="20"/>
  </w:num>
  <w:num w:numId="16" w16cid:durableId="1788968570">
    <w:abstractNumId w:val="13"/>
  </w:num>
  <w:num w:numId="17" w16cid:durableId="1786120784">
    <w:abstractNumId w:val="5"/>
  </w:num>
  <w:num w:numId="18" w16cid:durableId="1182623033">
    <w:abstractNumId w:val="10"/>
  </w:num>
  <w:num w:numId="19" w16cid:durableId="1604922226">
    <w:abstractNumId w:val="8"/>
  </w:num>
  <w:num w:numId="20" w16cid:durableId="691108252">
    <w:abstractNumId w:val="0"/>
  </w:num>
  <w:num w:numId="21" w16cid:durableId="515771263">
    <w:abstractNumId w:val="6"/>
  </w:num>
  <w:num w:numId="22" w16cid:durableId="648750508">
    <w:abstractNumId w:val="2"/>
  </w:num>
  <w:num w:numId="23" w16cid:durableId="896630750">
    <w:abstractNumId w:val="1"/>
  </w:num>
  <w:num w:numId="24" w16cid:durableId="20476173">
    <w:abstractNumId w:val="21"/>
  </w:num>
  <w:num w:numId="25" w16cid:durableId="660354013">
    <w:abstractNumId w:val="14"/>
  </w:num>
  <w:num w:numId="26" w16cid:durableId="250969483">
    <w:abstractNumId w:val="11"/>
  </w:num>
  <w:num w:numId="27" w16cid:durableId="11699081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US" w:vendorID="64" w:dllVersion="4096" w:nlCheck="1" w:checkStyle="0"/>
  <w:activeWritingStyle w:appName="MSWord" w:lang="en-CA" w:vendorID="64" w:dllVersion="4096" w:nlCheck="1" w:checkStyle="0"/>
  <w:activeWritingStyle w:appName="MSWord" w:lang="fr-CA"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CFD"/>
    <w:rsid w:val="0004351B"/>
    <w:rsid w:val="00057699"/>
    <w:rsid w:val="0006097B"/>
    <w:rsid w:val="00076CA0"/>
    <w:rsid w:val="000778D1"/>
    <w:rsid w:val="00083F13"/>
    <w:rsid w:val="00094A7A"/>
    <w:rsid w:val="000A0D68"/>
    <w:rsid w:val="000A7C30"/>
    <w:rsid w:val="000D06F6"/>
    <w:rsid w:val="000E79BF"/>
    <w:rsid w:val="000F5CAB"/>
    <w:rsid w:val="00100941"/>
    <w:rsid w:val="0010194C"/>
    <w:rsid w:val="00101B85"/>
    <w:rsid w:val="00145E17"/>
    <w:rsid w:val="001777FD"/>
    <w:rsid w:val="00194C4C"/>
    <w:rsid w:val="001C0E0F"/>
    <w:rsid w:val="001C19BD"/>
    <w:rsid w:val="001D0717"/>
    <w:rsid w:val="001D2838"/>
    <w:rsid w:val="00207784"/>
    <w:rsid w:val="002079B9"/>
    <w:rsid w:val="002117CB"/>
    <w:rsid w:val="00215EA5"/>
    <w:rsid w:val="002340A3"/>
    <w:rsid w:val="00261676"/>
    <w:rsid w:val="00270506"/>
    <w:rsid w:val="0027181C"/>
    <w:rsid w:val="002B21EC"/>
    <w:rsid w:val="002D661C"/>
    <w:rsid w:val="002D7C52"/>
    <w:rsid w:val="002E095E"/>
    <w:rsid w:val="002E29F6"/>
    <w:rsid w:val="002F14F4"/>
    <w:rsid w:val="003112A8"/>
    <w:rsid w:val="003134E5"/>
    <w:rsid w:val="003232C1"/>
    <w:rsid w:val="003244A5"/>
    <w:rsid w:val="003438AF"/>
    <w:rsid w:val="0037261B"/>
    <w:rsid w:val="00373126"/>
    <w:rsid w:val="00381873"/>
    <w:rsid w:val="003930C2"/>
    <w:rsid w:val="00394071"/>
    <w:rsid w:val="003A5DFD"/>
    <w:rsid w:val="003B28D2"/>
    <w:rsid w:val="003C2C4A"/>
    <w:rsid w:val="003D3227"/>
    <w:rsid w:val="003F3A79"/>
    <w:rsid w:val="003F437C"/>
    <w:rsid w:val="00406AD1"/>
    <w:rsid w:val="00411AF4"/>
    <w:rsid w:val="00444B46"/>
    <w:rsid w:val="00451EF8"/>
    <w:rsid w:val="004561CE"/>
    <w:rsid w:val="00457939"/>
    <w:rsid w:val="004629FC"/>
    <w:rsid w:val="00462E2D"/>
    <w:rsid w:val="004650CC"/>
    <w:rsid w:val="00472BA3"/>
    <w:rsid w:val="0048709C"/>
    <w:rsid w:val="004C049B"/>
    <w:rsid w:val="004E28CD"/>
    <w:rsid w:val="004F70E0"/>
    <w:rsid w:val="00520143"/>
    <w:rsid w:val="0055439C"/>
    <w:rsid w:val="00560823"/>
    <w:rsid w:val="00561769"/>
    <w:rsid w:val="00562E40"/>
    <w:rsid w:val="0057180A"/>
    <w:rsid w:val="0057195B"/>
    <w:rsid w:val="005759A5"/>
    <w:rsid w:val="00591C78"/>
    <w:rsid w:val="005B08DD"/>
    <w:rsid w:val="005B4004"/>
    <w:rsid w:val="005B4890"/>
    <w:rsid w:val="005B4958"/>
    <w:rsid w:val="005D1F69"/>
    <w:rsid w:val="005E47AF"/>
    <w:rsid w:val="005E54C4"/>
    <w:rsid w:val="005E57D0"/>
    <w:rsid w:val="005F66F3"/>
    <w:rsid w:val="006049FA"/>
    <w:rsid w:val="006278DA"/>
    <w:rsid w:val="00647CEE"/>
    <w:rsid w:val="00655AE2"/>
    <w:rsid w:val="00664CF5"/>
    <w:rsid w:val="00677B5C"/>
    <w:rsid w:val="00685487"/>
    <w:rsid w:val="006862EF"/>
    <w:rsid w:val="006908E6"/>
    <w:rsid w:val="006A05C2"/>
    <w:rsid w:val="006B68D0"/>
    <w:rsid w:val="006C0C25"/>
    <w:rsid w:val="006E5F13"/>
    <w:rsid w:val="0070336E"/>
    <w:rsid w:val="00714A18"/>
    <w:rsid w:val="0072580C"/>
    <w:rsid w:val="0073110E"/>
    <w:rsid w:val="00743F78"/>
    <w:rsid w:val="0074543F"/>
    <w:rsid w:val="00751440"/>
    <w:rsid w:val="007903A4"/>
    <w:rsid w:val="007978A4"/>
    <w:rsid w:val="007A15B2"/>
    <w:rsid w:val="007B0510"/>
    <w:rsid w:val="007B5E3D"/>
    <w:rsid w:val="007C7E78"/>
    <w:rsid w:val="007E11B5"/>
    <w:rsid w:val="007E20C3"/>
    <w:rsid w:val="00800EB4"/>
    <w:rsid w:val="0080297A"/>
    <w:rsid w:val="00802F0B"/>
    <w:rsid w:val="00831EB2"/>
    <w:rsid w:val="00857294"/>
    <w:rsid w:val="00861FB8"/>
    <w:rsid w:val="00865283"/>
    <w:rsid w:val="0089100F"/>
    <w:rsid w:val="008A269F"/>
    <w:rsid w:val="008D0287"/>
    <w:rsid w:val="008D3FCC"/>
    <w:rsid w:val="009033E1"/>
    <w:rsid w:val="00905359"/>
    <w:rsid w:val="0091102B"/>
    <w:rsid w:val="0091508E"/>
    <w:rsid w:val="00916061"/>
    <w:rsid w:val="00920933"/>
    <w:rsid w:val="009235CC"/>
    <w:rsid w:val="00924D9B"/>
    <w:rsid w:val="00926399"/>
    <w:rsid w:val="009335E8"/>
    <w:rsid w:val="009624C0"/>
    <w:rsid w:val="0097026E"/>
    <w:rsid w:val="009864C2"/>
    <w:rsid w:val="009A4FF2"/>
    <w:rsid w:val="009C38DD"/>
    <w:rsid w:val="009C43A8"/>
    <w:rsid w:val="009C45B8"/>
    <w:rsid w:val="009D1BCD"/>
    <w:rsid w:val="009E6FF8"/>
    <w:rsid w:val="009F5CFD"/>
    <w:rsid w:val="00A13C80"/>
    <w:rsid w:val="00A323C1"/>
    <w:rsid w:val="00A328AA"/>
    <w:rsid w:val="00A37725"/>
    <w:rsid w:val="00A65905"/>
    <w:rsid w:val="00A66FF4"/>
    <w:rsid w:val="00A848CD"/>
    <w:rsid w:val="00A85B46"/>
    <w:rsid w:val="00A962D0"/>
    <w:rsid w:val="00AA60DA"/>
    <w:rsid w:val="00AB0E12"/>
    <w:rsid w:val="00AC2979"/>
    <w:rsid w:val="00AC3934"/>
    <w:rsid w:val="00AC5503"/>
    <w:rsid w:val="00AF1EA6"/>
    <w:rsid w:val="00B01460"/>
    <w:rsid w:val="00B041CA"/>
    <w:rsid w:val="00B044A7"/>
    <w:rsid w:val="00B10D76"/>
    <w:rsid w:val="00B26DE2"/>
    <w:rsid w:val="00B31A4F"/>
    <w:rsid w:val="00B3351C"/>
    <w:rsid w:val="00B43497"/>
    <w:rsid w:val="00B461BA"/>
    <w:rsid w:val="00B90531"/>
    <w:rsid w:val="00B96FD0"/>
    <w:rsid w:val="00BC2281"/>
    <w:rsid w:val="00BC47A4"/>
    <w:rsid w:val="00BE6305"/>
    <w:rsid w:val="00C1316A"/>
    <w:rsid w:val="00C4077E"/>
    <w:rsid w:val="00C82484"/>
    <w:rsid w:val="00CA279D"/>
    <w:rsid w:val="00CB4526"/>
    <w:rsid w:val="00CD1F26"/>
    <w:rsid w:val="00CD7DED"/>
    <w:rsid w:val="00D05906"/>
    <w:rsid w:val="00D515C9"/>
    <w:rsid w:val="00D86AF0"/>
    <w:rsid w:val="00D87F5D"/>
    <w:rsid w:val="00DA553F"/>
    <w:rsid w:val="00DE45B6"/>
    <w:rsid w:val="00DF4351"/>
    <w:rsid w:val="00E26017"/>
    <w:rsid w:val="00E3322A"/>
    <w:rsid w:val="00E34921"/>
    <w:rsid w:val="00E40FF4"/>
    <w:rsid w:val="00E47C97"/>
    <w:rsid w:val="00E5590C"/>
    <w:rsid w:val="00EC59C6"/>
    <w:rsid w:val="00EC6211"/>
    <w:rsid w:val="00EE3B45"/>
    <w:rsid w:val="00F3158D"/>
    <w:rsid w:val="00F43AFF"/>
    <w:rsid w:val="00F443A0"/>
    <w:rsid w:val="00F663FC"/>
    <w:rsid w:val="00F90025"/>
    <w:rsid w:val="00F962A4"/>
    <w:rsid w:val="00FB0AE6"/>
    <w:rsid w:val="00FC2C80"/>
    <w:rsid w:val="00FC70A8"/>
    <w:rsid w:val="00FF488D"/>
    <w:rsid w:val="00FF4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6C55CE"/>
  <w15:docId w15:val="{C219ACAD-EE41-4CF0-AAE1-7AA7268F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294"/>
  </w:style>
  <w:style w:type="paragraph" w:styleId="Heading1">
    <w:name w:val="heading 1"/>
    <w:basedOn w:val="Normal"/>
    <w:next w:val="Normal"/>
    <w:link w:val="Heading1Char"/>
    <w:uiPriority w:val="9"/>
    <w:qFormat/>
    <w:rsid w:val="009F5C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79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F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E79BF"/>
    <w:pPr>
      <w:ind w:left="720"/>
      <w:contextualSpacing/>
    </w:pPr>
  </w:style>
  <w:style w:type="character" w:customStyle="1" w:styleId="Heading2Char">
    <w:name w:val="Heading 2 Char"/>
    <w:basedOn w:val="DefaultParagraphFont"/>
    <w:link w:val="Heading2"/>
    <w:uiPriority w:val="9"/>
    <w:rsid w:val="000E79BF"/>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145E17"/>
    <w:pPr>
      <w:spacing w:after="0" w:line="240" w:lineRule="auto"/>
    </w:pPr>
    <w:rPr>
      <w:rFonts w:eastAsiaTheme="minorEastAsia"/>
    </w:rPr>
  </w:style>
  <w:style w:type="character" w:customStyle="1" w:styleId="NoSpacingChar">
    <w:name w:val="No Spacing Char"/>
    <w:basedOn w:val="DefaultParagraphFont"/>
    <w:link w:val="NoSpacing"/>
    <w:uiPriority w:val="1"/>
    <w:rsid w:val="00145E17"/>
    <w:rPr>
      <w:rFonts w:eastAsiaTheme="minorEastAsia"/>
    </w:rPr>
  </w:style>
  <w:style w:type="paragraph" w:styleId="BalloonText">
    <w:name w:val="Balloon Text"/>
    <w:basedOn w:val="Normal"/>
    <w:link w:val="BalloonTextChar"/>
    <w:uiPriority w:val="99"/>
    <w:semiHidden/>
    <w:unhideWhenUsed/>
    <w:rsid w:val="00145E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E17"/>
    <w:rPr>
      <w:rFonts w:ascii="Tahoma" w:hAnsi="Tahoma" w:cs="Tahoma"/>
      <w:sz w:val="16"/>
      <w:szCs w:val="16"/>
    </w:rPr>
  </w:style>
  <w:style w:type="paragraph" w:styleId="Header">
    <w:name w:val="header"/>
    <w:basedOn w:val="Normal"/>
    <w:link w:val="HeaderChar"/>
    <w:uiPriority w:val="99"/>
    <w:unhideWhenUsed/>
    <w:rsid w:val="00343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8AF"/>
  </w:style>
  <w:style w:type="paragraph" w:styleId="Footer">
    <w:name w:val="footer"/>
    <w:basedOn w:val="Normal"/>
    <w:link w:val="FooterChar"/>
    <w:uiPriority w:val="99"/>
    <w:unhideWhenUsed/>
    <w:rsid w:val="003438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8AF"/>
  </w:style>
  <w:style w:type="character" w:styleId="Hyperlink">
    <w:name w:val="Hyperlink"/>
    <w:basedOn w:val="DefaultParagraphFont"/>
    <w:uiPriority w:val="99"/>
    <w:unhideWhenUsed/>
    <w:rsid w:val="006E5F13"/>
    <w:rPr>
      <w:color w:val="0000FF" w:themeColor="hyperlink"/>
      <w:u w:val="single"/>
    </w:rPr>
  </w:style>
  <w:style w:type="character" w:styleId="UnresolvedMention">
    <w:name w:val="Unresolved Mention"/>
    <w:basedOn w:val="DefaultParagraphFont"/>
    <w:uiPriority w:val="99"/>
    <w:semiHidden/>
    <w:unhideWhenUsed/>
    <w:rsid w:val="006E5F13"/>
    <w:rPr>
      <w:color w:val="605E5C"/>
      <w:shd w:val="clear" w:color="auto" w:fill="E1DFDD"/>
    </w:rPr>
  </w:style>
  <w:style w:type="character" w:styleId="FollowedHyperlink">
    <w:name w:val="FollowedHyperlink"/>
    <w:basedOn w:val="DefaultParagraphFont"/>
    <w:uiPriority w:val="99"/>
    <w:semiHidden/>
    <w:unhideWhenUsed/>
    <w:rsid w:val="006E5F13"/>
    <w:rPr>
      <w:color w:val="800080" w:themeColor="followedHyperlink"/>
      <w:u w:val="single"/>
    </w:rPr>
  </w:style>
  <w:style w:type="character" w:styleId="HTMLCode">
    <w:name w:val="HTML Code"/>
    <w:basedOn w:val="DefaultParagraphFont"/>
    <w:uiPriority w:val="99"/>
    <w:semiHidden/>
    <w:unhideWhenUsed/>
    <w:rsid w:val="00A962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letinboard.cstutoring.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paquettm/eComH24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Vanier College</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Paquette</dc:creator>
  <cp:lastModifiedBy>emmanuel Aigbokhan</cp:lastModifiedBy>
  <cp:revision>13</cp:revision>
  <cp:lastPrinted>2019-02-11T16:05:00Z</cp:lastPrinted>
  <dcterms:created xsi:type="dcterms:W3CDTF">2024-03-18T12:41:00Z</dcterms:created>
  <dcterms:modified xsi:type="dcterms:W3CDTF">2024-03-21T15:47:00Z</dcterms:modified>
</cp:coreProperties>
</file>